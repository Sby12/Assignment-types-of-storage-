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0" w:type="dxa"/>
        <w:jc w:val="center"/>
        <w:tblLook w:val="04A0" w:firstRow="1" w:lastRow="0" w:firstColumn="1" w:lastColumn="0" w:noHBand="0" w:noVBand="1"/>
      </w:tblPr>
      <w:tblGrid>
        <w:gridCol w:w="2337"/>
        <w:gridCol w:w="2337"/>
        <w:gridCol w:w="2338"/>
        <w:gridCol w:w="2338"/>
      </w:tblGrid>
      <w:tr w:rsidR="00010F92" w:rsidTr="00010F92">
        <w:trPr>
          <w:jc w:val="center"/>
        </w:trPr>
        <w:tc>
          <w:tcPr>
            <w:tcW w:w="2337" w:type="dxa"/>
          </w:tcPr>
          <w:p w:rsidR="00010F92" w:rsidRPr="007F6177" w:rsidRDefault="00010F92" w:rsidP="00A21E28">
            <w:pPr>
              <w:spacing w:before="100" w:beforeAutospacing="1" w:after="100" w:afterAutospacing="1"/>
              <w:outlineLvl w:val="2"/>
              <w:rPr>
                <w:rFonts w:ascii="Arial" w:eastAsia="Times New Roman" w:hAnsi="Arial" w:cs="Arial"/>
                <w:color w:val="333333"/>
                <w:sz w:val="27"/>
                <w:szCs w:val="27"/>
              </w:rPr>
            </w:pPr>
            <w:r w:rsidRPr="007F6177">
              <w:rPr>
                <w:rFonts w:ascii="Arial" w:eastAsia="Times New Roman" w:hAnsi="Arial" w:cs="Arial"/>
                <w:b/>
                <w:bCs/>
                <w:color w:val="333333"/>
                <w:sz w:val="27"/>
                <w:szCs w:val="27"/>
              </w:rPr>
              <w:t>1. Hard Disk Drive</w:t>
            </w:r>
          </w:p>
          <w:p w:rsidR="00010F92" w:rsidRPr="00BA51F9" w:rsidRDefault="00010F92" w:rsidP="00A21E28">
            <w:pPr>
              <w:rPr>
                <w:rFonts w:ascii="Arial Black" w:hAnsi="Arial Black"/>
              </w:rPr>
            </w:pPr>
          </w:p>
        </w:tc>
        <w:tc>
          <w:tcPr>
            <w:tcW w:w="2337" w:type="dxa"/>
          </w:tcPr>
          <w:p w:rsidR="00010F92" w:rsidRDefault="00010F92" w:rsidP="00010F92">
            <w:pPr>
              <w:pStyle w:val="NormalWeb"/>
            </w:pPr>
            <w:r>
              <w:rPr>
                <w:rFonts w:ascii="Arial" w:hAnsi="Arial" w:cs="Arial"/>
                <w:color w:val="555555"/>
                <w:sz w:val="27"/>
                <w:szCs w:val="27"/>
              </w:rPr>
              <w:t>In hard drives, an electromagnet creates positive or negative charges on the disk surface. The charges create binary code read as the rotating disk and actuator arm work in conjunction.</w:t>
            </w:r>
          </w:p>
        </w:tc>
        <w:tc>
          <w:tcPr>
            <w:tcW w:w="2338" w:type="dxa"/>
          </w:tcPr>
          <w:p w:rsidR="00010F92" w:rsidRDefault="00010F92" w:rsidP="00010F92">
            <w:pPr>
              <w:pStyle w:val="NormalWeb"/>
              <w:rPr>
                <w:rFonts w:ascii="Arial" w:hAnsi="Arial" w:cs="Arial"/>
                <w:color w:val="555555"/>
                <w:sz w:val="27"/>
                <w:szCs w:val="27"/>
              </w:rPr>
            </w:pPr>
            <w:r>
              <w:rPr>
                <w:rFonts w:ascii="Arial" w:hAnsi="Arial" w:cs="Arial"/>
                <w:color w:val="555555"/>
                <w:sz w:val="27"/>
                <w:szCs w:val="27"/>
              </w:rPr>
              <w:t>A hard disk drive (HDD) is a non-volatile storage medium. Non-volatile data remains on a given device unless rewritten or deleted.</w:t>
            </w:r>
          </w:p>
          <w:p w:rsidR="00010F92" w:rsidRDefault="00010F92" w:rsidP="00A21E28"/>
        </w:tc>
        <w:tc>
          <w:tcPr>
            <w:tcW w:w="2338" w:type="dxa"/>
          </w:tcPr>
          <w:p w:rsidR="00010F92" w:rsidRDefault="00010F92" w:rsidP="00A21E28">
            <w:r>
              <w:rPr>
                <w:rFonts w:ascii="Arial" w:hAnsi="Arial" w:cs="Arial"/>
                <w:color w:val="555555"/>
                <w:sz w:val="27"/>
                <w:szCs w:val="27"/>
              </w:rPr>
              <w:t>500 GB to 4+ TB</w:t>
            </w:r>
          </w:p>
        </w:tc>
      </w:tr>
      <w:tr w:rsidR="00010F92" w:rsidTr="00010F92">
        <w:trPr>
          <w:jc w:val="center"/>
        </w:trPr>
        <w:tc>
          <w:tcPr>
            <w:tcW w:w="2337" w:type="dxa"/>
          </w:tcPr>
          <w:p w:rsidR="00010F92" w:rsidRPr="007F6177" w:rsidRDefault="00010F92" w:rsidP="00A21E28">
            <w:pPr>
              <w:spacing w:before="100" w:beforeAutospacing="1" w:after="100" w:afterAutospacing="1"/>
              <w:outlineLvl w:val="2"/>
              <w:rPr>
                <w:rFonts w:ascii="Arial" w:eastAsia="Times New Roman" w:hAnsi="Arial" w:cs="Arial"/>
                <w:color w:val="333333"/>
                <w:sz w:val="27"/>
                <w:szCs w:val="27"/>
              </w:rPr>
            </w:pPr>
            <w:r w:rsidRPr="007F6177">
              <w:rPr>
                <w:rFonts w:ascii="Arial" w:eastAsia="Times New Roman" w:hAnsi="Arial" w:cs="Arial"/>
                <w:b/>
                <w:bCs/>
                <w:color w:val="333333"/>
                <w:sz w:val="27"/>
                <w:szCs w:val="27"/>
              </w:rPr>
              <w:t>2. Magnetic Tape Device</w:t>
            </w:r>
          </w:p>
          <w:p w:rsidR="00010F92" w:rsidRDefault="00010F92" w:rsidP="00A21E28">
            <w:pPr>
              <w:ind w:firstLine="720"/>
            </w:pPr>
          </w:p>
        </w:tc>
        <w:tc>
          <w:tcPr>
            <w:tcW w:w="2337" w:type="dxa"/>
          </w:tcPr>
          <w:p w:rsidR="00010F92" w:rsidRDefault="00010F92" w:rsidP="00A21E28">
            <w:r>
              <w:rPr>
                <w:rFonts w:ascii="Arial" w:hAnsi="Arial" w:cs="Arial"/>
                <w:color w:val="555555"/>
                <w:sz w:val="27"/>
                <w:szCs w:val="27"/>
              </w:rPr>
              <w:t>It’s possible to write data onto magnetic tape along its length or width, though. At this point, magnetic tape is used in academic fields and countless other situations such as backup storage systems. Specialized equipment is required to read magnetic tape</w:t>
            </w:r>
          </w:p>
        </w:tc>
        <w:tc>
          <w:tcPr>
            <w:tcW w:w="2338" w:type="dxa"/>
          </w:tcPr>
          <w:p w:rsidR="00010F92" w:rsidRDefault="00010F92" w:rsidP="00A21E28">
            <w:r>
              <w:rPr>
                <w:rFonts w:ascii="Arial" w:hAnsi="Arial" w:cs="Arial"/>
                <w:color w:val="555555"/>
                <w:sz w:val="27"/>
                <w:szCs w:val="27"/>
              </w:rPr>
              <w:t>The Eckert-</w:t>
            </w:r>
            <w:proofErr w:type="spellStart"/>
            <w:r>
              <w:rPr>
                <w:rFonts w:ascii="Arial" w:hAnsi="Arial" w:cs="Arial"/>
                <w:color w:val="555555"/>
                <w:sz w:val="27"/>
                <w:szCs w:val="27"/>
              </w:rPr>
              <w:t>Mauchly</w:t>
            </w:r>
            <w:proofErr w:type="spellEnd"/>
            <w:r>
              <w:rPr>
                <w:rFonts w:ascii="Arial" w:hAnsi="Arial" w:cs="Arial"/>
                <w:color w:val="555555"/>
                <w:sz w:val="27"/>
                <w:szCs w:val="27"/>
              </w:rPr>
              <w:t xml:space="preserve"> UNIVAC I system originally used magnetic storage device tapes back in 1951. Surprisingly enough, magnetic tape is still used today and sees regular improvements.</w:t>
            </w:r>
          </w:p>
        </w:tc>
        <w:tc>
          <w:tcPr>
            <w:tcW w:w="2338" w:type="dxa"/>
          </w:tcPr>
          <w:p w:rsidR="00010F92" w:rsidRDefault="00010F92" w:rsidP="00A21E28">
            <w:r>
              <w:rPr>
                <w:rFonts w:ascii="Arial" w:hAnsi="Arial" w:cs="Arial"/>
                <w:color w:val="555555"/>
                <w:sz w:val="27"/>
                <w:szCs w:val="27"/>
              </w:rPr>
              <w:t>Tape features higher storage capacities than hard drives, and they’re more reliable than HDDs.</w:t>
            </w:r>
          </w:p>
        </w:tc>
      </w:tr>
      <w:tr w:rsidR="00010F92" w:rsidTr="00010F92">
        <w:trPr>
          <w:jc w:val="center"/>
        </w:trPr>
        <w:tc>
          <w:tcPr>
            <w:tcW w:w="2337" w:type="dxa"/>
          </w:tcPr>
          <w:p w:rsidR="00010F92" w:rsidRPr="007F6177" w:rsidRDefault="00010F92" w:rsidP="00A21E28">
            <w:pPr>
              <w:spacing w:before="100" w:beforeAutospacing="1" w:after="100" w:afterAutospacing="1"/>
              <w:outlineLvl w:val="2"/>
              <w:rPr>
                <w:rFonts w:ascii="Arial" w:eastAsia="Times New Roman" w:hAnsi="Arial" w:cs="Arial"/>
                <w:color w:val="333333"/>
                <w:sz w:val="27"/>
                <w:szCs w:val="27"/>
              </w:rPr>
            </w:pPr>
            <w:r w:rsidRPr="007F6177">
              <w:rPr>
                <w:rFonts w:ascii="Arial" w:eastAsia="Times New Roman" w:hAnsi="Arial" w:cs="Arial"/>
                <w:b/>
                <w:bCs/>
                <w:color w:val="333333"/>
                <w:sz w:val="27"/>
                <w:szCs w:val="27"/>
              </w:rPr>
              <w:lastRenderedPageBreak/>
              <w:t>3. Floppy Disks</w:t>
            </w:r>
          </w:p>
          <w:p w:rsidR="00010F92" w:rsidRDefault="00010F92" w:rsidP="00A21E28"/>
        </w:tc>
        <w:tc>
          <w:tcPr>
            <w:tcW w:w="2337" w:type="dxa"/>
          </w:tcPr>
          <w:p w:rsidR="00010F92" w:rsidRDefault="00010F92" w:rsidP="00A21E28">
            <w:r>
              <w:rPr>
                <w:rFonts w:ascii="Arial" w:hAnsi="Arial" w:cs="Arial"/>
                <w:color w:val="555555"/>
                <w:sz w:val="27"/>
                <w:szCs w:val="27"/>
              </w:rPr>
              <w:t>In the past, floppy disks came with the benefit of being affordable and relatively fast. They supplemented a computer’s main storage device well and usually they were used to boot-up a computer (</w:t>
            </w:r>
            <w:proofErr w:type="spellStart"/>
            <w:r>
              <w:rPr>
                <w:rFonts w:ascii="Arial" w:hAnsi="Arial" w:cs="Arial"/>
                <w:color w:val="555555"/>
                <w:sz w:val="27"/>
                <w:szCs w:val="27"/>
              </w:rPr>
              <w:t>e.g</w:t>
            </w:r>
            <w:proofErr w:type="spellEnd"/>
            <w:r>
              <w:rPr>
                <w:rFonts w:ascii="Arial" w:hAnsi="Arial" w:cs="Arial"/>
                <w:color w:val="555555"/>
                <w:sz w:val="27"/>
                <w:szCs w:val="27"/>
              </w:rPr>
              <w:t xml:space="preserve"> older computers using MSDOS operating system could boot-up using a floppy disk).</w:t>
            </w:r>
          </w:p>
        </w:tc>
        <w:tc>
          <w:tcPr>
            <w:tcW w:w="2338" w:type="dxa"/>
          </w:tcPr>
          <w:p w:rsidR="00010F92" w:rsidRDefault="00010F92" w:rsidP="00A21E28">
            <w:r>
              <w:rPr>
                <w:rFonts w:ascii="Arial" w:hAnsi="Arial" w:cs="Arial"/>
                <w:color w:val="555555"/>
                <w:sz w:val="27"/>
                <w:szCs w:val="27"/>
              </w:rPr>
              <w:t>Generally speaking, floppy disks existed as storage devices from 1971 to 1999. The disk drives required to read floppy disks are no longer included in mainstream computers.</w:t>
            </w:r>
          </w:p>
        </w:tc>
        <w:tc>
          <w:tcPr>
            <w:tcW w:w="2338" w:type="dxa"/>
          </w:tcPr>
          <w:p w:rsidR="00010F92" w:rsidRDefault="00010F92" w:rsidP="00A21E28">
            <w:r>
              <w:rPr>
                <w:rFonts w:ascii="Arial" w:hAnsi="Arial" w:cs="Arial"/>
                <w:color w:val="555555"/>
                <w:sz w:val="27"/>
                <w:szCs w:val="27"/>
              </w:rPr>
              <w:t>Most floppy disks held less than two megabytes of data. Unfortunately, floppy disks maxed out at 240 MB of storage space.</w:t>
            </w:r>
          </w:p>
        </w:tc>
      </w:tr>
      <w:tr w:rsidR="00010F92" w:rsidTr="00C23664">
        <w:trPr>
          <w:jc w:val="center"/>
        </w:trPr>
        <w:tc>
          <w:tcPr>
            <w:tcW w:w="2337" w:type="dxa"/>
          </w:tcPr>
          <w:p w:rsidR="00010F92" w:rsidRPr="007F6177" w:rsidRDefault="00010F92" w:rsidP="00A21E28">
            <w:pPr>
              <w:spacing w:before="100" w:beforeAutospacing="1" w:after="100" w:afterAutospacing="1"/>
              <w:outlineLvl w:val="2"/>
              <w:rPr>
                <w:rFonts w:ascii="Arial" w:eastAsia="Times New Roman" w:hAnsi="Arial" w:cs="Arial"/>
                <w:color w:val="333333"/>
                <w:sz w:val="27"/>
                <w:szCs w:val="27"/>
              </w:rPr>
            </w:pPr>
            <w:r w:rsidRPr="007F6177">
              <w:rPr>
                <w:rFonts w:ascii="Arial" w:eastAsia="Times New Roman" w:hAnsi="Arial" w:cs="Arial"/>
                <w:b/>
                <w:bCs/>
                <w:color w:val="333333"/>
                <w:sz w:val="27"/>
                <w:szCs w:val="27"/>
              </w:rPr>
              <w:t>4. SSD (Solid State Drive)</w:t>
            </w:r>
          </w:p>
          <w:p w:rsidR="00010F92" w:rsidRDefault="00010F92" w:rsidP="00A21E28"/>
        </w:tc>
        <w:tc>
          <w:tcPr>
            <w:tcW w:w="2337" w:type="dxa"/>
            <w:tcBorders>
              <w:bottom w:val="single" w:sz="4" w:space="0" w:color="auto"/>
            </w:tcBorders>
          </w:tcPr>
          <w:p w:rsidR="00010F92" w:rsidRDefault="003B49AC" w:rsidP="00A21E28">
            <w:r>
              <w:rPr>
                <w:rFonts w:ascii="Arial" w:hAnsi="Arial" w:cs="Arial"/>
                <w:color w:val="555555"/>
                <w:sz w:val="27"/>
                <w:szCs w:val="27"/>
              </w:rPr>
              <w:t xml:space="preserve">A computer’s operating system accesses the storage drive, and SSDs come in both internal and external configurations. Faster read/write </w:t>
            </w:r>
            <w:r>
              <w:rPr>
                <w:rFonts w:ascii="Arial" w:hAnsi="Arial" w:cs="Arial"/>
                <w:color w:val="555555"/>
                <w:sz w:val="27"/>
                <w:szCs w:val="27"/>
              </w:rPr>
              <w:lastRenderedPageBreak/>
              <w:t>speeds lead to better load times, a faster operating system, and other benefits.</w:t>
            </w:r>
          </w:p>
        </w:tc>
        <w:tc>
          <w:tcPr>
            <w:tcW w:w="2338" w:type="dxa"/>
          </w:tcPr>
          <w:p w:rsidR="00010F92" w:rsidRDefault="00F8375C" w:rsidP="00A21E28">
            <w:hyperlink r:id="rId10" w:tgtFrame="_blank" w:history="1">
              <w:r w:rsidR="00010F92" w:rsidRPr="00010F92">
                <w:rPr>
                  <w:rFonts w:ascii="Arial" w:hAnsi="Arial" w:cs="Arial"/>
                  <w:color w:val="2AA4CF"/>
                  <w:sz w:val="27"/>
                  <w:szCs w:val="27"/>
                </w:rPr>
                <w:t>Solid state drives</w:t>
              </w:r>
            </w:hyperlink>
            <w:r w:rsidR="00010F92" w:rsidRPr="00010F92">
              <w:rPr>
                <w:rFonts w:ascii="Arial" w:hAnsi="Arial" w:cs="Arial"/>
                <w:color w:val="555555"/>
                <w:sz w:val="27"/>
                <w:szCs w:val="27"/>
              </w:rPr>
              <w:t xml:space="preserve"> rely upon NAND flash memory to deliver blistering read/write speeds. Transistors are wired in series on </w:t>
            </w:r>
            <w:r w:rsidR="00010F92" w:rsidRPr="00010F92">
              <w:rPr>
                <w:rFonts w:ascii="Arial" w:hAnsi="Arial" w:cs="Arial"/>
                <w:color w:val="555555"/>
                <w:sz w:val="27"/>
                <w:szCs w:val="27"/>
              </w:rPr>
              <w:lastRenderedPageBreak/>
              <w:t>a given circuit board, meaning SSDs lack moving parts. For that reason, data can be accessed immediately and without much noise or heat.</w:t>
            </w:r>
          </w:p>
        </w:tc>
        <w:tc>
          <w:tcPr>
            <w:tcW w:w="2338" w:type="dxa"/>
          </w:tcPr>
          <w:p w:rsidR="00010F92" w:rsidRDefault="003B49AC" w:rsidP="00A21E28">
            <w:r>
              <w:rPr>
                <w:rFonts w:ascii="Arial" w:hAnsi="Arial" w:cs="Arial"/>
                <w:color w:val="555555"/>
                <w:sz w:val="27"/>
                <w:szCs w:val="27"/>
              </w:rPr>
              <w:lastRenderedPageBreak/>
              <w:t>120 GB to 1+ TB</w:t>
            </w:r>
          </w:p>
        </w:tc>
      </w:tr>
      <w:tr w:rsidR="00010F92" w:rsidTr="00C23664">
        <w:trPr>
          <w:trHeight w:val="4175"/>
          <w:jc w:val="center"/>
        </w:trPr>
        <w:tc>
          <w:tcPr>
            <w:tcW w:w="2337" w:type="dxa"/>
          </w:tcPr>
          <w:p w:rsidR="00010F92" w:rsidRPr="007F6177" w:rsidRDefault="00010F92" w:rsidP="00A21E28">
            <w:pPr>
              <w:spacing w:before="100" w:beforeAutospacing="1" w:after="100" w:afterAutospacing="1"/>
              <w:outlineLvl w:val="2"/>
              <w:rPr>
                <w:rFonts w:ascii="Arial" w:eastAsia="Times New Roman" w:hAnsi="Arial" w:cs="Arial"/>
                <w:color w:val="333333"/>
                <w:sz w:val="27"/>
                <w:szCs w:val="27"/>
              </w:rPr>
            </w:pPr>
            <w:r w:rsidRPr="007F6177">
              <w:rPr>
                <w:rFonts w:ascii="Arial" w:eastAsia="Times New Roman" w:hAnsi="Arial" w:cs="Arial"/>
                <w:b/>
                <w:bCs/>
                <w:color w:val="333333"/>
                <w:sz w:val="27"/>
                <w:szCs w:val="27"/>
              </w:rPr>
              <w:lastRenderedPageBreak/>
              <w:t>5. USB Flash Drive</w:t>
            </w:r>
          </w:p>
          <w:p w:rsidR="00010F92" w:rsidRDefault="00010F92" w:rsidP="00A21E28">
            <w:pPr>
              <w:ind w:firstLine="720"/>
            </w:pPr>
          </w:p>
        </w:tc>
        <w:tc>
          <w:tcPr>
            <w:tcW w:w="2337" w:type="dxa"/>
            <w:tcBorders>
              <w:bottom w:val="single" w:sz="4" w:space="0" w:color="auto"/>
            </w:tcBorders>
          </w:tcPr>
          <w:p w:rsidR="00010F92" w:rsidRDefault="003B49AC" w:rsidP="00A21E28">
            <w:r>
              <w:rPr>
                <w:rFonts w:ascii="Arial" w:hAnsi="Arial" w:cs="Arial"/>
                <w:color w:val="555555"/>
                <w:sz w:val="27"/>
                <w:szCs w:val="27"/>
              </w:rPr>
              <w:t>They plug into a computer’s USB port and feature fast read/write speeds. In simple terms, flash drives are best used as ultraportable storage devices.</w:t>
            </w:r>
          </w:p>
        </w:tc>
        <w:tc>
          <w:tcPr>
            <w:tcW w:w="2338" w:type="dxa"/>
          </w:tcPr>
          <w:p w:rsidR="00010F92" w:rsidRDefault="003B49AC" w:rsidP="00A21E28">
            <w:r>
              <w:rPr>
                <w:rFonts w:ascii="Arial" w:hAnsi="Arial" w:cs="Arial"/>
                <w:color w:val="555555"/>
                <w:sz w:val="27"/>
                <w:szCs w:val="27"/>
              </w:rPr>
              <w:t xml:space="preserve">Like SSDs, USB Flash Drives rely upon NAND flash memory. These devices are designed to be portable, </w:t>
            </w:r>
            <w:proofErr w:type="spellStart"/>
            <w:r>
              <w:rPr>
                <w:rFonts w:ascii="Arial" w:hAnsi="Arial" w:cs="Arial"/>
                <w:color w:val="555555"/>
                <w:sz w:val="27"/>
                <w:szCs w:val="27"/>
              </w:rPr>
              <w:t>pocketable</w:t>
            </w:r>
            <w:proofErr w:type="spellEnd"/>
            <w:r>
              <w:rPr>
                <w:rFonts w:ascii="Arial" w:hAnsi="Arial" w:cs="Arial"/>
                <w:color w:val="555555"/>
                <w:sz w:val="27"/>
                <w:szCs w:val="27"/>
              </w:rPr>
              <w:t xml:space="preserve"> storage solutions.</w:t>
            </w:r>
          </w:p>
        </w:tc>
        <w:tc>
          <w:tcPr>
            <w:tcW w:w="2338" w:type="dxa"/>
          </w:tcPr>
          <w:p w:rsidR="00010F92" w:rsidRDefault="003B49AC" w:rsidP="00A21E28">
            <w:r>
              <w:rPr>
                <w:rFonts w:ascii="Arial" w:hAnsi="Arial" w:cs="Arial"/>
                <w:color w:val="555555"/>
                <w:sz w:val="27"/>
                <w:szCs w:val="27"/>
              </w:rPr>
              <w:t>8 GB to 256GB (Maximum 2 TB)</w:t>
            </w:r>
          </w:p>
        </w:tc>
      </w:tr>
      <w:tr w:rsidR="00C23664" w:rsidTr="00C23664">
        <w:trPr>
          <w:jc w:val="center"/>
        </w:trPr>
        <w:tc>
          <w:tcPr>
            <w:tcW w:w="2337" w:type="dxa"/>
            <w:tcBorders>
              <w:right w:val="nil"/>
            </w:tcBorders>
          </w:tcPr>
          <w:p w:rsidR="00C23664" w:rsidRDefault="00C23664" w:rsidP="00C23664"/>
        </w:tc>
        <w:tc>
          <w:tcPr>
            <w:tcW w:w="2337" w:type="dxa"/>
            <w:tcBorders>
              <w:top w:val="single" w:sz="4" w:space="0" w:color="auto"/>
              <w:left w:val="nil"/>
              <w:bottom w:val="single" w:sz="4" w:space="0" w:color="auto"/>
              <w:right w:val="nil"/>
            </w:tcBorders>
          </w:tcPr>
          <w:p w:rsidR="00C23664" w:rsidRDefault="00C23664" w:rsidP="00C23664"/>
        </w:tc>
        <w:tc>
          <w:tcPr>
            <w:tcW w:w="2338" w:type="dxa"/>
            <w:tcBorders>
              <w:left w:val="nil"/>
            </w:tcBorders>
          </w:tcPr>
          <w:p w:rsidR="00C23664" w:rsidRDefault="00C23664" w:rsidP="00C23664"/>
        </w:tc>
        <w:tc>
          <w:tcPr>
            <w:tcW w:w="2338" w:type="dxa"/>
          </w:tcPr>
          <w:p w:rsidR="00C23664" w:rsidRDefault="00C23664" w:rsidP="00C23664"/>
        </w:tc>
      </w:tr>
      <w:tr w:rsidR="00010F92" w:rsidTr="00C23664">
        <w:trPr>
          <w:jc w:val="center"/>
        </w:trPr>
        <w:tc>
          <w:tcPr>
            <w:tcW w:w="2337" w:type="dxa"/>
          </w:tcPr>
          <w:p w:rsidR="00010F92" w:rsidRPr="007F6177" w:rsidRDefault="00C964F3" w:rsidP="00A21E28">
            <w:pPr>
              <w:spacing w:before="100" w:beforeAutospacing="1" w:after="100" w:afterAutospacing="1"/>
              <w:outlineLvl w:val="2"/>
              <w:rPr>
                <w:rFonts w:ascii="Arial" w:eastAsia="Times New Roman" w:hAnsi="Arial" w:cs="Arial"/>
                <w:color w:val="333333"/>
                <w:sz w:val="27"/>
                <w:szCs w:val="27"/>
              </w:rPr>
            </w:pPr>
            <w:r>
              <w:rPr>
                <w:rFonts w:ascii="Arial" w:eastAsia="Times New Roman" w:hAnsi="Arial" w:cs="Arial"/>
                <w:b/>
                <w:bCs/>
                <w:color w:val="333333"/>
                <w:sz w:val="27"/>
                <w:szCs w:val="27"/>
              </w:rPr>
              <w:t>6</w:t>
            </w:r>
            <w:r w:rsidR="00010F92" w:rsidRPr="007F6177">
              <w:rPr>
                <w:rFonts w:ascii="Arial" w:eastAsia="Times New Roman" w:hAnsi="Arial" w:cs="Arial"/>
                <w:b/>
                <w:bCs/>
                <w:color w:val="333333"/>
                <w:sz w:val="27"/>
                <w:szCs w:val="27"/>
              </w:rPr>
              <w:t>. CD</w:t>
            </w:r>
          </w:p>
          <w:p w:rsidR="00010F92" w:rsidRDefault="00010F92" w:rsidP="00A21E28"/>
        </w:tc>
        <w:tc>
          <w:tcPr>
            <w:tcW w:w="2337" w:type="dxa"/>
            <w:tcBorders>
              <w:top w:val="single" w:sz="4" w:space="0" w:color="auto"/>
            </w:tcBorders>
          </w:tcPr>
          <w:p w:rsidR="00010F92" w:rsidRDefault="00C23664" w:rsidP="00A21E28">
            <w:pPr>
              <w:rPr>
                <w:rFonts w:ascii="Arial" w:hAnsi="Arial" w:cs="Arial"/>
                <w:color w:val="555555"/>
                <w:sz w:val="27"/>
                <w:szCs w:val="27"/>
              </w:rPr>
            </w:pPr>
            <w:r>
              <w:rPr>
                <w:rFonts w:ascii="Arial" w:hAnsi="Arial" w:cs="Arial"/>
                <w:color w:val="555555"/>
                <w:sz w:val="27"/>
                <w:szCs w:val="27"/>
              </w:rPr>
              <w:t xml:space="preserve">While running in an optical disk drive, CDs rotate at a constant speed. A laser glides over the </w:t>
            </w:r>
            <w:r>
              <w:rPr>
                <w:rFonts w:ascii="Arial" w:hAnsi="Arial" w:cs="Arial"/>
                <w:color w:val="555555"/>
                <w:sz w:val="27"/>
                <w:szCs w:val="27"/>
              </w:rPr>
              <w:lastRenderedPageBreak/>
              <w:t>surface of the disk to read the binary data</w:t>
            </w:r>
          </w:p>
          <w:p w:rsidR="00C23664" w:rsidRDefault="00C23664" w:rsidP="00A21E28">
            <w:r>
              <w:rPr>
                <w:rFonts w:ascii="Arial" w:hAnsi="Arial" w:cs="Arial"/>
                <w:color w:val="555555"/>
                <w:sz w:val="27"/>
                <w:szCs w:val="27"/>
              </w:rPr>
              <w:t>An optical lens reads this data and sends it to the computer or laptop being used. Depending on the disk type, CDs can be read only or read/write capable.</w:t>
            </w:r>
          </w:p>
        </w:tc>
        <w:tc>
          <w:tcPr>
            <w:tcW w:w="2338" w:type="dxa"/>
          </w:tcPr>
          <w:p w:rsidR="00010F92" w:rsidRDefault="00C23664" w:rsidP="00A21E28">
            <w:r>
              <w:rPr>
                <w:rFonts w:ascii="Arial" w:hAnsi="Arial" w:cs="Arial"/>
                <w:color w:val="555555"/>
                <w:sz w:val="27"/>
                <w:szCs w:val="27"/>
              </w:rPr>
              <w:lastRenderedPageBreak/>
              <w:t xml:space="preserve">Compact Disks (CDs) are known as optical storage devices. The disks feature microscopic pits </w:t>
            </w:r>
            <w:r>
              <w:rPr>
                <w:rFonts w:ascii="Arial" w:hAnsi="Arial" w:cs="Arial"/>
                <w:color w:val="555555"/>
                <w:sz w:val="27"/>
                <w:szCs w:val="27"/>
              </w:rPr>
              <w:lastRenderedPageBreak/>
              <w:t>and bumps that disk drives read as binary data</w:t>
            </w:r>
          </w:p>
        </w:tc>
        <w:tc>
          <w:tcPr>
            <w:tcW w:w="2338" w:type="dxa"/>
          </w:tcPr>
          <w:p w:rsidR="00010F92" w:rsidRDefault="00C23664" w:rsidP="00A21E28">
            <w:r>
              <w:rPr>
                <w:rFonts w:ascii="Arial" w:hAnsi="Arial" w:cs="Arial"/>
                <w:color w:val="555555"/>
                <w:sz w:val="27"/>
                <w:szCs w:val="27"/>
              </w:rPr>
              <w:lastRenderedPageBreak/>
              <w:t>700 MB</w:t>
            </w:r>
          </w:p>
        </w:tc>
      </w:tr>
      <w:tr w:rsidR="00010F92" w:rsidTr="00010F92">
        <w:trPr>
          <w:jc w:val="center"/>
        </w:trPr>
        <w:tc>
          <w:tcPr>
            <w:tcW w:w="2337" w:type="dxa"/>
          </w:tcPr>
          <w:p w:rsidR="00010F92" w:rsidRPr="007F6177" w:rsidRDefault="00C964F3" w:rsidP="00A21E28">
            <w:pPr>
              <w:spacing w:before="100" w:beforeAutospacing="1" w:after="100" w:afterAutospacing="1"/>
              <w:outlineLvl w:val="2"/>
              <w:rPr>
                <w:rFonts w:ascii="Arial" w:eastAsia="Times New Roman" w:hAnsi="Arial" w:cs="Arial"/>
                <w:color w:val="333333"/>
                <w:sz w:val="27"/>
                <w:szCs w:val="27"/>
              </w:rPr>
            </w:pPr>
            <w:r>
              <w:rPr>
                <w:rFonts w:ascii="Arial" w:eastAsia="Times New Roman" w:hAnsi="Arial" w:cs="Arial"/>
                <w:b/>
                <w:bCs/>
                <w:color w:val="333333"/>
                <w:sz w:val="27"/>
                <w:szCs w:val="27"/>
              </w:rPr>
              <w:lastRenderedPageBreak/>
              <w:t>7.</w:t>
            </w:r>
            <w:r w:rsidR="00010F92" w:rsidRPr="007F6177">
              <w:rPr>
                <w:rFonts w:ascii="Arial" w:eastAsia="Times New Roman" w:hAnsi="Arial" w:cs="Arial"/>
                <w:b/>
                <w:bCs/>
                <w:color w:val="333333"/>
                <w:sz w:val="27"/>
                <w:szCs w:val="27"/>
              </w:rPr>
              <w:t xml:space="preserve"> DVD</w:t>
            </w:r>
          </w:p>
          <w:p w:rsidR="00010F92" w:rsidRDefault="00010F92" w:rsidP="00A21E28"/>
        </w:tc>
        <w:tc>
          <w:tcPr>
            <w:tcW w:w="2337" w:type="dxa"/>
          </w:tcPr>
          <w:p w:rsidR="00010F92" w:rsidRDefault="00C23664" w:rsidP="00A21E28">
            <w:r>
              <w:rPr>
                <w:rFonts w:ascii="Arial" w:hAnsi="Arial" w:cs="Arial"/>
                <w:color w:val="555555"/>
                <w:sz w:val="27"/>
                <w:szCs w:val="27"/>
              </w:rPr>
              <w:t>The DVD drive utilizes a finer laser to read data due to the higher density. In essence, DVDs work exactly like CDs but with higher storage capacities. Dual layering is a process with DVDs that further increases storage capacity.</w:t>
            </w:r>
          </w:p>
        </w:tc>
        <w:tc>
          <w:tcPr>
            <w:tcW w:w="2338" w:type="dxa"/>
          </w:tcPr>
          <w:p w:rsidR="00010F92" w:rsidRDefault="00C23664" w:rsidP="00A21E28">
            <w:r>
              <w:rPr>
                <w:rFonts w:ascii="Arial" w:hAnsi="Arial" w:cs="Arial"/>
                <w:color w:val="555555"/>
                <w:sz w:val="27"/>
                <w:szCs w:val="27"/>
              </w:rPr>
              <w:t> DVDs look like CDs because they’re identical in size. All DVDs feature a spiral track with more data capacity than a CD, though</w:t>
            </w:r>
          </w:p>
        </w:tc>
        <w:tc>
          <w:tcPr>
            <w:tcW w:w="2338" w:type="dxa"/>
          </w:tcPr>
          <w:p w:rsidR="00010F92" w:rsidRDefault="00C23664" w:rsidP="00A21E28">
            <w:r>
              <w:rPr>
                <w:rFonts w:ascii="Arial" w:hAnsi="Arial" w:cs="Arial"/>
                <w:color w:val="555555"/>
                <w:sz w:val="27"/>
                <w:szCs w:val="27"/>
              </w:rPr>
              <w:t>4.7 GB</w:t>
            </w:r>
          </w:p>
        </w:tc>
      </w:tr>
      <w:tr w:rsidR="00010F92" w:rsidTr="00010F92">
        <w:trPr>
          <w:jc w:val="center"/>
        </w:trPr>
        <w:tc>
          <w:tcPr>
            <w:tcW w:w="2337" w:type="dxa"/>
          </w:tcPr>
          <w:p w:rsidR="00010F92" w:rsidRPr="00A21E28" w:rsidRDefault="00C964F3" w:rsidP="00A21E28">
            <w:pPr>
              <w:spacing w:before="100" w:beforeAutospacing="1" w:after="100" w:afterAutospacing="1"/>
              <w:outlineLvl w:val="2"/>
              <w:rPr>
                <w:rFonts w:ascii="Arial" w:eastAsia="Times New Roman" w:hAnsi="Arial" w:cs="Arial"/>
                <w:color w:val="333333"/>
                <w:sz w:val="27"/>
                <w:szCs w:val="27"/>
              </w:rPr>
            </w:pPr>
            <w:r>
              <w:rPr>
                <w:rFonts w:ascii="Arial" w:eastAsia="Times New Roman" w:hAnsi="Arial" w:cs="Arial"/>
                <w:b/>
                <w:bCs/>
                <w:color w:val="333333"/>
                <w:sz w:val="27"/>
                <w:szCs w:val="27"/>
              </w:rPr>
              <w:lastRenderedPageBreak/>
              <w:t>8</w:t>
            </w:r>
            <w:r w:rsidR="00010F92" w:rsidRPr="00A21E28">
              <w:rPr>
                <w:rFonts w:ascii="Arial" w:eastAsia="Times New Roman" w:hAnsi="Arial" w:cs="Arial"/>
                <w:b/>
                <w:bCs/>
                <w:color w:val="333333"/>
                <w:sz w:val="27"/>
                <w:szCs w:val="27"/>
              </w:rPr>
              <w:t xml:space="preserve">. </w:t>
            </w:r>
            <w:proofErr w:type="spellStart"/>
            <w:r w:rsidR="00010F92" w:rsidRPr="00A21E28">
              <w:rPr>
                <w:rFonts w:ascii="Arial" w:eastAsia="Times New Roman" w:hAnsi="Arial" w:cs="Arial"/>
                <w:b/>
                <w:bCs/>
                <w:color w:val="333333"/>
                <w:sz w:val="27"/>
                <w:szCs w:val="27"/>
              </w:rPr>
              <w:t>BluRay</w:t>
            </w:r>
            <w:proofErr w:type="spellEnd"/>
            <w:r w:rsidR="00010F92" w:rsidRPr="00A21E28">
              <w:rPr>
                <w:rFonts w:ascii="Arial" w:eastAsia="Times New Roman" w:hAnsi="Arial" w:cs="Arial"/>
                <w:b/>
                <w:bCs/>
                <w:color w:val="333333"/>
                <w:sz w:val="27"/>
                <w:szCs w:val="27"/>
              </w:rPr>
              <w:t xml:space="preserve"> Disks</w:t>
            </w:r>
          </w:p>
          <w:p w:rsidR="00010F92" w:rsidRPr="007F6177" w:rsidRDefault="00010F92" w:rsidP="00A21E28">
            <w:pPr>
              <w:spacing w:before="100" w:beforeAutospacing="1" w:after="100" w:afterAutospacing="1"/>
              <w:outlineLvl w:val="2"/>
              <w:rPr>
                <w:rFonts w:ascii="Arial" w:eastAsia="Times New Roman" w:hAnsi="Arial" w:cs="Arial"/>
                <w:b/>
                <w:bCs/>
                <w:color w:val="333333"/>
                <w:sz w:val="27"/>
                <w:szCs w:val="27"/>
              </w:rPr>
            </w:pPr>
          </w:p>
        </w:tc>
        <w:tc>
          <w:tcPr>
            <w:tcW w:w="2337" w:type="dxa"/>
          </w:tcPr>
          <w:p w:rsidR="00010F92" w:rsidRDefault="00C23664" w:rsidP="00A21E28">
            <w:r>
              <w:rPr>
                <w:rFonts w:ascii="Arial" w:hAnsi="Arial" w:cs="Arial"/>
                <w:color w:val="555555"/>
                <w:sz w:val="27"/>
                <w:szCs w:val="27"/>
              </w:rPr>
              <w:t xml:space="preserve">Multiple high definition movies and other data can be loaded onto a </w:t>
            </w:r>
            <w:proofErr w:type="spellStart"/>
            <w:r>
              <w:rPr>
                <w:rFonts w:ascii="Arial" w:hAnsi="Arial" w:cs="Arial"/>
                <w:color w:val="555555"/>
                <w:sz w:val="27"/>
                <w:szCs w:val="27"/>
              </w:rPr>
              <w:t>BluRay</w:t>
            </w:r>
            <w:proofErr w:type="spellEnd"/>
            <w:r>
              <w:rPr>
                <w:rFonts w:ascii="Arial" w:hAnsi="Arial" w:cs="Arial"/>
                <w:color w:val="555555"/>
                <w:sz w:val="27"/>
                <w:szCs w:val="27"/>
              </w:rPr>
              <w:t xml:space="preserve">. Based on capacity alone, </w:t>
            </w:r>
            <w:proofErr w:type="spellStart"/>
            <w:r>
              <w:rPr>
                <w:rFonts w:ascii="Arial" w:hAnsi="Arial" w:cs="Arial"/>
                <w:color w:val="555555"/>
                <w:sz w:val="27"/>
                <w:szCs w:val="27"/>
              </w:rPr>
              <w:t>BluRay</w:t>
            </w:r>
            <w:proofErr w:type="spellEnd"/>
            <w:r>
              <w:rPr>
                <w:rFonts w:ascii="Arial" w:hAnsi="Arial" w:cs="Arial"/>
                <w:color w:val="555555"/>
                <w:sz w:val="27"/>
                <w:szCs w:val="27"/>
              </w:rPr>
              <w:t xml:space="preserve"> disks make more sense than other optical media solutions. </w:t>
            </w:r>
            <w:proofErr w:type="spellStart"/>
            <w:r>
              <w:rPr>
                <w:rFonts w:ascii="Arial" w:hAnsi="Arial" w:cs="Arial"/>
                <w:color w:val="555555"/>
                <w:sz w:val="27"/>
                <w:szCs w:val="27"/>
              </w:rPr>
              <w:t>BluRay</w:t>
            </w:r>
            <w:proofErr w:type="spellEnd"/>
            <w:r>
              <w:rPr>
                <w:rFonts w:ascii="Arial" w:hAnsi="Arial" w:cs="Arial"/>
                <w:color w:val="555555"/>
                <w:sz w:val="27"/>
                <w:szCs w:val="27"/>
              </w:rPr>
              <w:t xml:space="preserve"> disk drives don’t come standard on all computers, but they’re quite affordable to buy and install</w:t>
            </w:r>
          </w:p>
        </w:tc>
        <w:tc>
          <w:tcPr>
            <w:tcW w:w="2338" w:type="dxa"/>
          </w:tcPr>
          <w:p w:rsidR="00010F92" w:rsidRDefault="00C23664" w:rsidP="00A21E28">
            <w:r>
              <w:rPr>
                <w:rFonts w:ascii="Arial" w:hAnsi="Arial" w:cs="Arial"/>
                <w:color w:val="555555"/>
                <w:sz w:val="27"/>
                <w:szCs w:val="27"/>
              </w:rPr>
              <w:t xml:space="preserve">The king of optical storage is the </w:t>
            </w:r>
            <w:proofErr w:type="spellStart"/>
            <w:r>
              <w:rPr>
                <w:rFonts w:ascii="Arial" w:hAnsi="Arial" w:cs="Arial"/>
                <w:color w:val="555555"/>
                <w:sz w:val="27"/>
                <w:szCs w:val="27"/>
              </w:rPr>
              <w:t>BluRay</w:t>
            </w:r>
            <w:proofErr w:type="spellEnd"/>
            <w:r>
              <w:rPr>
                <w:rFonts w:ascii="Arial" w:hAnsi="Arial" w:cs="Arial"/>
                <w:color w:val="555555"/>
                <w:sz w:val="27"/>
                <w:szCs w:val="27"/>
              </w:rPr>
              <w:t xml:space="preserve"> Disk. Once again, </w:t>
            </w:r>
            <w:proofErr w:type="spellStart"/>
            <w:r>
              <w:rPr>
                <w:rFonts w:ascii="Arial" w:hAnsi="Arial" w:cs="Arial"/>
                <w:color w:val="555555"/>
                <w:sz w:val="27"/>
                <w:szCs w:val="27"/>
              </w:rPr>
              <w:t>BluRay</w:t>
            </w:r>
            <w:proofErr w:type="spellEnd"/>
            <w:r>
              <w:rPr>
                <w:rFonts w:ascii="Arial" w:hAnsi="Arial" w:cs="Arial"/>
                <w:color w:val="555555"/>
                <w:sz w:val="27"/>
                <w:szCs w:val="27"/>
              </w:rPr>
              <w:t xml:space="preserve"> disks look like a standard CD or DVD. Even more data is packed into the spiral tracks of the disk.</w:t>
            </w:r>
          </w:p>
        </w:tc>
        <w:tc>
          <w:tcPr>
            <w:tcW w:w="2338" w:type="dxa"/>
          </w:tcPr>
          <w:p w:rsidR="00010F92" w:rsidRDefault="00C23664" w:rsidP="00A21E28">
            <w:r>
              <w:rPr>
                <w:rFonts w:ascii="Arial" w:hAnsi="Arial" w:cs="Arial"/>
                <w:color w:val="555555"/>
                <w:sz w:val="27"/>
                <w:szCs w:val="27"/>
              </w:rPr>
              <w:t>25 GB to 128 GB</w:t>
            </w:r>
          </w:p>
        </w:tc>
      </w:tr>
      <w:tr w:rsidR="00010F92" w:rsidTr="00010F92">
        <w:trPr>
          <w:jc w:val="center"/>
        </w:trPr>
        <w:tc>
          <w:tcPr>
            <w:tcW w:w="2337" w:type="dxa"/>
          </w:tcPr>
          <w:p w:rsidR="00010F92" w:rsidRPr="00A21E28" w:rsidRDefault="00C964F3" w:rsidP="00A21E28">
            <w:pPr>
              <w:spacing w:before="100" w:beforeAutospacing="1" w:after="100" w:afterAutospacing="1"/>
              <w:outlineLvl w:val="2"/>
              <w:rPr>
                <w:rFonts w:ascii="Arial" w:eastAsia="Times New Roman" w:hAnsi="Arial" w:cs="Arial"/>
                <w:color w:val="333333"/>
                <w:sz w:val="27"/>
                <w:szCs w:val="27"/>
              </w:rPr>
            </w:pPr>
            <w:r>
              <w:rPr>
                <w:rFonts w:ascii="Arial" w:eastAsia="Times New Roman" w:hAnsi="Arial" w:cs="Arial"/>
                <w:b/>
                <w:bCs/>
                <w:color w:val="333333"/>
                <w:sz w:val="27"/>
                <w:szCs w:val="27"/>
              </w:rPr>
              <w:t>9</w:t>
            </w:r>
            <w:r w:rsidR="00010F92" w:rsidRPr="00A21E28">
              <w:rPr>
                <w:rFonts w:ascii="Arial" w:eastAsia="Times New Roman" w:hAnsi="Arial" w:cs="Arial"/>
                <w:b/>
                <w:bCs/>
                <w:color w:val="333333"/>
                <w:sz w:val="27"/>
                <w:szCs w:val="27"/>
              </w:rPr>
              <w:t>. Cloud Storage</w:t>
            </w:r>
          </w:p>
          <w:p w:rsidR="00010F92" w:rsidRPr="007F6177" w:rsidRDefault="00010F92" w:rsidP="00A21E28">
            <w:pPr>
              <w:spacing w:before="100" w:beforeAutospacing="1" w:after="100" w:afterAutospacing="1"/>
              <w:outlineLvl w:val="2"/>
              <w:rPr>
                <w:rFonts w:ascii="Arial" w:eastAsia="Times New Roman" w:hAnsi="Arial" w:cs="Arial"/>
                <w:b/>
                <w:bCs/>
                <w:color w:val="333333"/>
                <w:sz w:val="27"/>
                <w:szCs w:val="27"/>
              </w:rPr>
            </w:pPr>
          </w:p>
        </w:tc>
        <w:tc>
          <w:tcPr>
            <w:tcW w:w="2337" w:type="dxa"/>
          </w:tcPr>
          <w:p w:rsidR="00010F92" w:rsidRDefault="00F8375C" w:rsidP="00A21E28">
            <w:hyperlink r:id="rId11" w:tgtFrame="_blank" w:history="1">
              <w:r w:rsidR="00C23664" w:rsidRPr="00C23664">
                <w:rPr>
                  <w:rFonts w:ascii="Arial" w:hAnsi="Arial" w:cs="Arial"/>
                  <w:color w:val="2AA4CF"/>
                  <w:sz w:val="27"/>
                  <w:szCs w:val="27"/>
                </w:rPr>
                <w:t>Cloud Storage</w:t>
              </w:r>
            </w:hyperlink>
            <w:r w:rsidR="00C23664" w:rsidRPr="00C23664">
              <w:rPr>
                <w:rFonts w:ascii="Arial" w:hAnsi="Arial" w:cs="Arial"/>
                <w:color w:val="555555"/>
                <w:sz w:val="27"/>
                <w:szCs w:val="27"/>
              </w:rPr>
              <w:t> relies upon data stored on servers accessible at all times over the Internet</w:t>
            </w:r>
          </w:p>
        </w:tc>
        <w:tc>
          <w:tcPr>
            <w:tcW w:w="2338" w:type="dxa"/>
          </w:tcPr>
          <w:p w:rsidR="00010F92" w:rsidRDefault="00C23664" w:rsidP="00A21E28">
            <w:r>
              <w:rPr>
                <w:rFonts w:ascii="Arial" w:hAnsi="Arial" w:cs="Arial"/>
                <w:color w:val="555555"/>
                <w:sz w:val="27"/>
                <w:szCs w:val="27"/>
              </w:rPr>
              <w:t xml:space="preserve">Companies like Amazon, Google, and others offer cloud storage solutions. Data is always accessible and synced from the server to individual devices. Cloud </w:t>
            </w:r>
            <w:r>
              <w:rPr>
                <w:rFonts w:ascii="Arial" w:hAnsi="Arial" w:cs="Arial"/>
                <w:color w:val="555555"/>
                <w:sz w:val="27"/>
                <w:szCs w:val="27"/>
              </w:rPr>
              <w:lastRenderedPageBreak/>
              <w:t>data is essentially always available via the internet.</w:t>
            </w:r>
          </w:p>
        </w:tc>
        <w:tc>
          <w:tcPr>
            <w:tcW w:w="2338" w:type="dxa"/>
          </w:tcPr>
          <w:p w:rsidR="00010F92" w:rsidRDefault="00010F92" w:rsidP="00A21E28"/>
        </w:tc>
      </w:tr>
      <w:tr w:rsidR="00010F92" w:rsidTr="00010F92">
        <w:trPr>
          <w:jc w:val="center"/>
        </w:trPr>
        <w:tc>
          <w:tcPr>
            <w:tcW w:w="2337" w:type="dxa"/>
          </w:tcPr>
          <w:p w:rsidR="00010F92" w:rsidRPr="00A21E28" w:rsidRDefault="00C964F3" w:rsidP="00A21E28">
            <w:pPr>
              <w:spacing w:before="100" w:beforeAutospacing="1" w:after="100" w:afterAutospacing="1"/>
              <w:outlineLvl w:val="2"/>
              <w:rPr>
                <w:rFonts w:ascii="Arial" w:eastAsia="Times New Roman" w:hAnsi="Arial" w:cs="Arial"/>
                <w:color w:val="333333"/>
                <w:sz w:val="27"/>
                <w:szCs w:val="27"/>
              </w:rPr>
            </w:pPr>
            <w:r>
              <w:rPr>
                <w:rFonts w:ascii="Arial" w:eastAsia="Times New Roman" w:hAnsi="Arial" w:cs="Arial"/>
                <w:b/>
                <w:bCs/>
                <w:color w:val="333333"/>
                <w:sz w:val="27"/>
                <w:szCs w:val="27"/>
              </w:rPr>
              <w:lastRenderedPageBreak/>
              <w:t>10</w:t>
            </w:r>
            <w:r w:rsidR="00010F92" w:rsidRPr="00A21E28">
              <w:rPr>
                <w:rFonts w:ascii="Arial" w:eastAsia="Times New Roman" w:hAnsi="Arial" w:cs="Arial"/>
                <w:b/>
                <w:bCs/>
                <w:color w:val="333333"/>
                <w:sz w:val="27"/>
                <w:szCs w:val="27"/>
              </w:rPr>
              <w:t>. RAM (Random Access Memory)</w:t>
            </w:r>
          </w:p>
          <w:p w:rsidR="00010F92" w:rsidRPr="007F6177" w:rsidRDefault="00010F92" w:rsidP="00A21E28">
            <w:pPr>
              <w:spacing w:before="100" w:beforeAutospacing="1" w:after="100" w:afterAutospacing="1"/>
              <w:outlineLvl w:val="2"/>
              <w:rPr>
                <w:rFonts w:ascii="Arial" w:eastAsia="Times New Roman" w:hAnsi="Arial" w:cs="Arial"/>
                <w:b/>
                <w:bCs/>
                <w:color w:val="333333"/>
                <w:sz w:val="27"/>
                <w:szCs w:val="27"/>
              </w:rPr>
            </w:pPr>
          </w:p>
        </w:tc>
        <w:tc>
          <w:tcPr>
            <w:tcW w:w="2337" w:type="dxa"/>
          </w:tcPr>
          <w:p w:rsidR="00C964F3" w:rsidRDefault="00C964F3" w:rsidP="00A21E28">
            <w:pPr>
              <w:rPr>
                <w:rFonts w:ascii="Arial" w:hAnsi="Arial" w:cs="Arial"/>
                <w:color w:val="555555"/>
                <w:sz w:val="27"/>
                <w:szCs w:val="27"/>
              </w:rPr>
            </w:pPr>
            <w:r>
              <w:rPr>
                <w:rFonts w:ascii="Arial" w:hAnsi="Arial" w:cs="Arial"/>
                <w:color w:val="555555"/>
                <w:sz w:val="27"/>
                <w:szCs w:val="27"/>
              </w:rPr>
              <w:t>A computer’s CPU accesses RAM, which acts like a middleman between the CPU and non-volatile storage devices.</w:t>
            </w:r>
          </w:p>
          <w:p w:rsidR="00010F92" w:rsidRDefault="00C964F3" w:rsidP="00A21E28">
            <w:pPr>
              <w:rPr>
                <w:rFonts w:ascii="Arial" w:hAnsi="Arial" w:cs="Arial"/>
                <w:color w:val="555555"/>
                <w:sz w:val="27"/>
                <w:szCs w:val="27"/>
              </w:rPr>
            </w:pPr>
            <w:proofErr w:type="gramStart"/>
            <w:r>
              <w:rPr>
                <w:rFonts w:ascii="Arial" w:hAnsi="Arial" w:cs="Arial"/>
                <w:color w:val="555555"/>
                <w:sz w:val="27"/>
                <w:szCs w:val="27"/>
              </w:rPr>
              <w:t>a</w:t>
            </w:r>
            <w:proofErr w:type="gramEnd"/>
            <w:r>
              <w:rPr>
                <w:rFonts w:ascii="Arial" w:hAnsi="Arial" w:cs="Arial"/>
                <w:color w:val="555555"/>
                <w:sz w:val="27"/>
                <w:szCs w:val="27"/>
              </w:rPr>
              <w:t xml:space="preserve"> computer would operate too slow for comfort by relying on non-volatile storage alone. Any data stored in RAM is available to the CPU in quick fashion, acting like the working memory for the CPU.</w:t>
            </w:r>
          </w:p>
          <w:p w:rsidR="00C964F3" w:rsidRDefault="00C964F3" w:rsidP="00A21E28"/>
        </w:tc>
        <w:tc>
          <w:tcPr>
            <w:tcW w:w="2338" w:type="dxa"/>
          </w:tcPr>
          <w:p w:rsidR="00010F92" w:rsidRDefault="00C964F3" w:rsidP="00A21E28">
            <w:r>
              <w:rPr>
                <w:rFonts w:ascii="Arial" w:hAnsi="Arial" w:cs="Arial"/>
                <w:color w:val="555555"/>
                <w:sz w:val="27"/>
                <w:szCs w:val="27"/>
              </w:rPr>
              <w:t>Unlike the previously covered storage devices, RAM is volatile data. Data stored in RAM is constantly cycled in and out and disappears after power is removed.</w:t>
            </w:r>
          </w:p>
        </w:tc>
        <w:tc>
          <w:tcPr>
            <w:tcW w:w="2338" w:type="dxa"/>
          </w:tcPr>
          <w:p w:rsidR="00010F92" w:rsidRDefault="00C964F3" w:rsidP="00A21E28">
            <w:pPr>
              <w:rPr>
                <w:rFonts w:ascii="Arial" w:hAnsi="Arial" w:cs="Arial"/>
                <w:color w:val="555555"/>
                <w:sz w:val="27"/>
                <w:szCs w:val="27"/>
              </w:rPr>
            </w:pPr>
            <w:r>
              <w:rPr>
                <w:rFonts w:ascii="Arial" w:hAnsi="Arial" w:cs="Arial"/>
                <w:color w:val="555555"/>
                <w:sz w:val="27"/>
                <w:szCs w:val="27"/>
              </w:rPr>
              <w:t>Most computers need 8 GB of RAM in order to function fast and smooth.</w:t>
            </w:r>
          </w:p>
          <w:p w:rsidR="00C964F3" w:rsidRDefault="00C964F3" w:rsidP="00A21E28">
            <w:r>
              <w:rPr>
                <w:rFonts w:ascii="Arial" w:hAnsi="Arial" w:cs="Arial"/>
                <w:color w:val="555555"/>
                <w:sz w:val="27"/>
                <w:szCs w:val="27"/>
              </w:rPr>
              <w:t>Sometimes, 16 GB or more is required for intensive use cases. RAM is quite expensive compared to other storage types but serves an invaluable purpose.</w:t>
            </w:r>
          </w:p>
        </w:tc>
      </w:tr>
      <w:tr w:rsidR="00010F92" w:rsidTr="00010F92">
        <w:trPr>
          <w:jc w:val="center"/>
        </w:trPr>
        <w:tc>
          <w:tcPr>
            <w:tcW w:w="2337" w:type="dxa"/>
          </w:tcPr>
          <w:p w:rsidR="00010F92" w:rsidRPr="00A21E28" w:rsidRDefault="00C964F3" w:rsidP="00A21E28">
            <w:pPr>
              <w:spacing w:before="100" w:beforeAutospacing="1" w:after="100" w:afterAutospacing="1"/>
              <w:outlineLvl w:val="2"/>
              <w:rPr>
                <w:rFonts w:ascii="Arial" w:eastAsia="Times New Roman" w:hAnsi="Arial" w:cs="Arial"/>
                <w:color w:val="333333"/>
                <w:sz w:val="27"/>
                <w:szCs w:val="27"/>
              </w:rPr>
            </w:pPr>
            <w:r>
              <w:rPr>
                <w:rFonts w:ascii="Arial" w:eastAsia="Times New Roman" w:hAnsi="Arial" w:cs="Arial"/>
                <w:b/>
                <w:bCs/>
                <w:color w:val="333333"/>
                <w:sz w:val="27"/>
                <w:szCs w:val="27"/>
              </w:rPr>
              <w:t>11</w:t>
            </w:r>
            <w:r w:rsidR="00010F92" w:rsidRPr="00A21E28">
              <w:rPr>
                <w:rFonts w:ascii="Arial" w:eastAsia="Times New Roman" w:hAnsi="Arial" w:cs="Arial"/>
                <w:b/>
                <w:bCs/>
                <w:color w:val="333333"/>
                <w:sz w:val="27"/>
                <w:szCs w:val="27"/>
              </w:rPr>
              <w:t>. ROM (Read Only Memory)</w:t>
            </w:r>
          </w:p>
          <w:p w:rsidR="00010F92" w:rsidRPr="00A21E28" w:rsidRDefault="00010F92" w:rsidP="00A21E28">
            <w:pPr>
              <w:spacing w:before="100" w:beforeAutospacing="1" w:after="100" w:afterAutospacing="1"/>
              <w:outlineLvl w:val="2"/>
              <w:rPr>
                <w:rFonts w:ascii="Arial" w:eastAsia="Times New Roman" w:hAnsi="Arial" w:cs="Arial"/>
                <w:b/>
                <w:bCs/>
                <w:color w:val="333333"/>
                <w:sz w:val="27"/>
                <w:szCs w:val="27"/>
              </w:rPr>
            </w:pPr>
          </w:p>
        </w:tc>
        <w:tc>
          <w:tcPr>
            <w:tcW w:w="2337" w:type="dxa"/>
          </w:tcPr>
          <w:p w:rsidR="00010F92" w:rsidRDefault="00C964F3" w:rsidP="00A21E28">
            <w:r>
              <w:rPr>
                <w:rFonts w:ascii="Arial" w:hAnsi="Arial" w:cs="Arial"/>
                <w:color w:val="555555"/>
                <w:sz w:val="27"/>
                <w:szCs w:val="27"/>
              </w:rPr>
              <w:lastRenderedPageBreak/>
              <w:t xml:space="preserve">ROM is usually used to store critical and </w:t>
            </w:r>
            <w:r>
              <w:rPr>
                <w:rFonts w:ascii="Arial" w:hAnsi="Arial" w:cs="Arial"/>
                <w:color w:val="555555"/>
                <w:sz w:val="27"/>
                <w:szCs w:val="27"/>
              </w:rPr>
              <w:lastRenderedPageBreak/>
              <w:t>essential data that helps to power-up a computer system and to perform an initial hardware test and setup. After the computer powers up, it starts using other types of storage such as hard disk, RAM etc.</w:t>
            </w:r>
          </w:p>
        </w:tc>
        <w:tc>
          <w:tcPr>
            <w:tcW w:w="2338" w:type="dxa"/>
          </w:tcPr>
          <w:p w:rsidR="00010F92" w:rsidRDefault="00C964F3" w:rsidP="00A21E28">
            <w:pPr>
              <w:rPr>
                <w:rFonts w:ascii="Arial" w:hAnsi="Arial" w:cs="Arial"/>
                <w:color w:val="555555"/>
                <w:sz w:val="27"/>
                <w:szCs w:val="27"/>
              </w:rPr>
            </w:pPr>
            <w:r>
              <w:rPr>
                <w:rFonts w:ascii="Arial" w:hAnsi="Arial" w:cs="Arial"/>
                <w:color w:val="555555"/>
                <w:sz w:val="27"/>
                <w:szCs w:val="27"/>
              </w:rPr>
              <w:lastRenderedPageBreak/>
              <w:t xml:space="preserve">As the name suggests, this type of memory </w:t>
            </w:r>
            <w:r>
              <w:rPr>
                <w:rFonts w:ascii="Arial" w:hAnsi="Arial" w:cs="Arial"/>
                <w:color w:val="555555"/>
                <w:sz w:val="27"/>
                <w:szCs w:val="27"/>
              </w:rPr>
              <w:lastRenderedPageBreak/>
              <w:t>can only be read from the computer but you can’t write any data to it.</w:t>
            </w:r>
          </w:p>
          <w:p w:rsidR="00C964F3" w:rsidRDefault="00C964F3" w:rsidP="00A21E28">
            <w:pPr>
              <w:rPr>
                <w:rFonts w:ascii="Arial" w:hAnsi="Arial" w:cs="Arial"/>
                <w:color w:val="555555"/>
                <w:sz w:val="27"/>
                <w:szCs w:val="27"/>
              </w:rPr>
            </w:pPr>
          </w:p>
          <w:p w:rsidR="00C964F3" w:rsidRDefault="00C964F3" w:rsidP="00A21E28">
            <w:r>
              <w:rPr>
                <w:rFonts w:ascii="Arial" w:hAnsi="Arial" w:cs="Arial"/>
                <w:color w:val="555555"/>
                <w:sz w:val="27"/>
                <w:szCs w:val="27"/>
              </w:rPr>
              <w:t>Another important characteristic is that ROM does not lose its data when the power is off (</w:t>
            </w:r>
            <w:proofErr w:type="spellStart"/>
            <w:r>
              <w:rPr>
                <w:rFonts w:ascii="Arial" w:hAnsi="Arial" w:cs="Arial"/>
                <w:color w:val="555555"/>
                <w:sz w:val="27"/>
                <w:szCs w:val="27"/>
              </w:rPr>
              <w:t>i.e</w:t>
            </w:r>
            <w:proofErr w:type="spellEnd"/>
            <w:r>
              <w:rPr>
                <w:rFonts w:ascii="Arial" w:hAnsi="Arial" w:cs="Arial"/>
                <w:color w:val="555555"/>
                <w:sz w:val="27"/>
                <w:szCs w:val="27"/>
              </w:rPr>
              <w:t xml:space="preserve"> it is non-volatile data).</w:t>
            </w:r>
          </w:p>
        </w:tc>
        <w:tc>
          <w:tcPr>
            <w:tcW w:w="2338" w:type="dxa"/>
          </w:tcPr>
          <w:p w:rsidR="00010F92" w:rsidRDefault="00010F92" w:rsidP="00A21E28"/>
        </w:tc>
      </w:tr>
      <w:tr w:rsidR="00010F92" w:rsidTr="00010F92">
        <w:trPr>
          <w:jc w:val="center"/>
        </w:trPr>
        <w:tc>
          <w:tcPr>
            <w:tcW w:w="2337" w:type="dxa"/>
          </w:tcPr>
          <w:p w:rsidR="00010F92" w:rsidRPr="00A21E28" w:rsidRDefault="00C964F3" w:rsidP="00A21E28">
            <w:pPr>
              <w:spacing w:before="100" w:beforeAutospacing="1" w:after="100" w:afterAutospacing="1"/>
              <w:outlineLvl w:val="2"/>
              <w:rPr>
                <w:rFonts w:ascii="Arial" w:eastAsia="Times New Roman" w:hAnsi="Arial" w:cs="Arial"/>
                <w:color w:val="333333"/>
                <w:sz w:val="27"/>
                <w:szCs w:val="27"/>
              </w:rPr>
            </w:pPr>
            <w:r>
              <w:rPr>
                <w:rFonts w:ascii="Arial" w:eastAsia="Times New Roman" w:hAnsi="Arial" w:cs="Arial"/>
                <w:b/>
                <w:bCs/>
                <w:color w:val="333333"/>
                <w:sz w:val="27"/>
                <w:szCs w:val="27"/>
              </w:rPr>
              <w:lastRenderedPageBreak/>
              <w:t>12</w:t>
            </w:r>
            <w:r w:rsidR="00010F92" w:rsidRPr="00A21E28">
              <w:rPr>
                <w:rFonts w:ascii="Arial" w:eastAsia="Times New Roman" w:hAnsi="Arial" w:cs="Arial"/>
                <w:b/>
                <w:bCs/>
                <w:color w:val="333333"/>
                <w:sz w:val="27"/>
                <w:szCs w:val="27"/>
              </w:rPr>
              <w:t>. Cache Memory</w:t>
            </w:r>
          </w:p>
          <w:p w:rsidR="00010F92" w:rsidRPr="00A21E28" w:rsidRDefault="00010F92" w:rsidP="00A21E28">
            <w:pPr>
              <w:spacing w:before="100" w:beforeAutospacing="1" w:after="100" w:afterAutospacing="1"/>
              <w:outlineLvl w:val="2"/>
              <w:rPr>
                <w:rFonts w:ascii="Arial" w:eastAsia="Times New Roman" w:hAnsi="Arial" w:cs="Arial"/>
                <w:b/>
                <w:bCs/>
                <w:color w:val="333333"/>
                <w:sz w:val="27"/>
                <w:szCs w:val="27"/>
              </w:rPr>
            </w:pPr>
          </w:p>
        </w:tc>
        <w:tc>
          <w:tcPr>
            <w:tcW w:w="2337" w:type="dxa"/>
          </w:tcPr>
          <w:p w:rsidR="00010F92" w:rsidRDefault="00C964F3" w:rsidP="00A21E28">
            <w:pPr>
              <w:rPr>
                <w:rFonts w:ascii="Arial" w:hAnsi="Arial" w:cs="Arial"/>
                <w:color w:val="555555"/>
                <w:sz w:val="27"/>
                <w:szCs w:val="27"/>
              </w:rPr>
            </w:pPr>
            <w:r>
              <w:rPr>
                <w:rFonts w:ascii="Arial" w:hAnsi="Arial" w:cs="Arial"/>
                <w:color w:val="555555"/>
                <w:sz w:val="27"/>
                <w:szCs w:val="27"/>
              </w:rPr>
              <w:t xml:space="preserve">In a basic summary, such memory stores program instructions and similar data a CPU needs to access immediate This particular setup allows a computer to run faster and process tasks more efficiently. </w:t>
            </w:r>
            <w:r>
              <w:rPr>
                <w:rFonts w:ascii="Arial" w:hAnsi="Arial" w:cs="Arial"/>
                <w:color w:val="555555"/>
                <w:sz w:val="27"/>
                <w:szCs w:val="27"/>
              </w:rPr>
              <w:lastRenderedPageBreak/>
              <w:t>The cache memory handles the minute comput</w:t>
            </w:r>
            <w:r w:rsidR="007F3136">
              <w:rPr>
                <w:rFonts w:ascii="Arial" w:hAnsi="Arial" w:cs="Arial"/>
                <w:color w:val="555555"/>
                <w:sz w:val="27"/>
                <w:szCs w:val="27"/>
              </w:rPr>
              <w:t>e instructions in nanoseconds.</w:t>
            </w:r>
            <w:bookmarkStart w:id="0" w:name="_GoBack"/>
            <w:bookmarkEnd w:id="0"/>
          </w:p>
          <w:p w:rsidR="00C964F3" w:rsidRDefault="00C964F3" w:rsidP="00A21E28"/>
        </w:tc>
        <w:tc>
          <w:tcPr>
            <w:tcW w:w="2338" w:type="dxa"/>
          </w:tcPr>
          <w:p w:rsidR="00010F92" w:rsidRDefault="00C964F3" w:rsidP="00A21E28">
            <w:r>
              <w:rPr>
                <w:rFonts w:ascii="Arial" w:hAnsi="Arial" w:cs="Arial"/>
                <w:color w:val="555555"/>
                <w:sz w:val="27"/>
                <w:szCs w:val="27"/>
              </w:rPr>
              <w:lastRenderedPageBreak/>
              <w:t>CPUs feature cache memory embedded in the processing chip. Cache memory is faster than RAM but features much smaller storage capacity.</w:t>
            </w:r>
          </w:p>
        </w:tc>
        <w:tc>
          <w:tcPr>
            <w:tcW w:w="2338" w:type="dxa"/>
          </w:tcPr>
          <w:p w:rsidR="00010F92" w:rsidRDefault="00010F92" w:rsidP="00A21E28"/>
        </w:tc>
      </w:tr>
    </w:tbl>
    <w:p w:rsidR="00A9204E" w:rsidRDefault="00A9204E"/>
    <w:sectPr w:rsidR="00A9204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75C" w:rsidRDefault="00F8375C" w:rsidP="00BA51F9">
      <w:r>
        <w:separator/>
      </w:r>
    </w:p>
  </w:endnote>
  <w:endnote w:type="continuationSeparator" w:id="0">
    <w:p w:rsidR="00F8375C" w:rsidRDefault="00F8375C" w:rsidP="00BA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5B4" w:rsidRDefault="007645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5B4" w:rsidRDefault="007645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5B4" w:rsidRDefault="00764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75C" w:rsidRDefault="00F8375C" w:rsidP="00BA51F9">
      <w:r>
        <w:separator/>
      </w:r>
    </w:p>
  </w:footnote>
  <w:footnote w:type="continuationSeparator" w:id="0">
    <w:p w:rsidR="00F8375C" w:rsidRDefault="00F8375C" w:rsidP="00BA5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5B4" w:rsidRDefault="007645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C2D" w:rsidRDefault="006E7C2D" w:rsidP="006E7C2D">
    <w:pPr>
      <w:rPr>
        <w:rFonts w:ascii="Arial Black" w:eastAsia="Times New Roman" w:hAnsi="Arial Black" w:cs="Arial"/>
        <w:color w:val="000000" w:themeColor="text1"/>
        <w:sz w:val="26"/>
        <w:szCs w:val="26"/>
        <w:u w:val="thick"/>
      </w:rPr>
    </w:pPr>
    <w:r w:rsidRPr="00DE4B93">
      <w:rPr>
        <w:rFonts w:ascii="Arial Black" w:eastAsia="Times New Roman" w:hAnsi="Arial Black" w:cs="Arial"/>
        <w:color w:val="000000" w:themeColor="text1"/>
        <w:sz w:val="26"/>
        <w:szCs w:val="26"/>
        <w:u w:val="thick"/>
      </w:rPr>
      <w:t>NAME: SABA FATIMA</w:t>
    </w:r>
    <w:r>
      <w:rPr>
        <w:rFonts w:ascii="Arial Black" w:eastAsia="Times New Roman" w:hAnsi="Arial Black" w:cs="Arial"/>
        <w:color w:val="000000" w:themeColor="text1"/>
        <w:sz w:val="26"/>
        <w:szCs w:val="26"/>
      </w:rPr>
      <w:t xml:space="preserve">                       </w:t>
    </w:r>
    <w:r w:rsidRPr="00DE4B93">
      <w:rPr>
        <w:rFonts w:ascii="Arial Black" w:eastAsia="Times New Roman" w:hAnsi="Arial Black" w:cs="Arial"/>
        <w:color w:val="000000" w:themeColor="text1"/>
        <w:sz w:val="26"/>
        <w:szCs w:val="26"/>
        <w:u w:val="thick"/>
      </w:rPr>
      <w:t>CLASS</w:t>
    </w:r>
    <w:proofErr w:type="gramStart"/>
    <w:r w:rsidRPr="00DE4B93">
      <w:rPr>
        <w:rFonts w:ascii="Arial Black" w:eastAsia="Times New Roman" w:hAnsi="Arial Black" w:cs="Arial"/>
        <w:color w:val="000000" w:themeColor="text1"/>
        <w:sz w:val="26"/>
        <w:szCs w:val="26"/>
        <w:u w:val="thick"/>
      </w:rPr>
      <w:t>:BSIT</w:t>
    </w:r>
    <w:proofErr w:type="gramEnd"/>
    <w:r w:rsidRPr="00DE4B93">
      <w:rPr>
        <w:rFonts w:ascii="Arial Black" w:eastAsia="Times New Roman" w:hAnsi="Arial Black" w:cs="Arial"/>
        <w:color w:val="000000" w:themeColor="text1"/>
        <w:sz w:val="26"/>
        <w:szCs w:val="26"/>
        <w:u w:val="thick"/>
      </w:rPr>
      <w:t>_M1_16</w:t>
    </w:r>
  </w:p>
  <w:p w:rsidR="006E7C2D" w:rsidRDefault="006E7C2D" w:rsidP="006E7C2D">
    <w:pPr>
      <w:rPr>
        <w:rFonts w:ascii="Arial Black" w:eastAsia="Times New Roman" w:hAnsi="Arial Black" w:cs="Arial"/>
        <w:color w:val="000000" w:themeColor="text1"/>
        <w:sz w:val="26"/>
        <w:szCs w:val="26"/>
      </w:rPr>
    </w:pPr>
  </w:p>
  <w:p w:rsidR="006E7C2D" w:rsidRPr="00DE4B93" w:rsidRDefault="006E7C2D" w:rsidP="006E7C2D">
    <w:pPr>
      <w:rPr>
        <w:rFonts w:ascii="Arial Black" w:eastAsia="Times New Roman" w:hAnsi="Arial Black" w:cs="Arial"/>
        <w:color w:val="000000" w:themeColor="text1"/>
        <w:sz w:val="26"/>
        <w:szCs w:val="26"/>
        <w:u w:val="thick"/>
      </w:rPr>
    </w:pPr>
    <w:r w:rsidRPr="00DE4B93">
      <w:rPr>
        <w:rFonts w:ascii="Arial Black" w:eastAsia="Times New Roman" w:hAnsi="Arial Black" w:cs="Arial"/>
        <w:color w:val="000000" w:themeColor="text1"/>
        <w:sz w:val="26"/>
        <w:szCs w:val="26"/>
        <w:u w:val="thick"/>
      </w:rPr>
      <w:t>SUBJECT</w:t>
    </w:r>
    <w:proofErr w:type="gramStart"/>
    <w:r w:rsidRPr="00DE4B93">
      <w:rPr>
        <w:rFonts w:ascii="Arial Black" w:eastAsia="Times New Roman" w:hAnsi="Arial Black" w:cs="Arial"/>
        <w:color w:val="000000" w:themeColor="text1"/>
        <w:sz w:val="26"/>
        <w:szCs w:val="26"/>
        <w:u w:val="thick"/>
      </w:rPr>
      <w:t>:OPERATING</w:t>
    </w:r>
    <w:proofErr w:type="gramEnd"/>
    <w:r w:rsidRPr="00DE4B93">
      <w:rPr>
        <w:rFonts w:ascii="Arial Black" w:eastAsia="Times New Roman" w:hAnsi="Arial Black" w:cs="Arial"/>
        <w:color w:val="000000" w:themeColor="text1"/>
        <w:sz w:val="26"/>
        <w:szCs w:val="26"/>
        <w:u w:val="thick"/>
      </w:rPr>
      <w:t xml:space="preserve"> SYSTEM</w:t>
    </w:r>
    <w:r>
      <w:rPr>
        <w:rFonts w:ascii="Arial Black" w:eastAsia="Times New Roman" w:hAnsi="Arial Black" w:cs="Arial"/>
        <w:color w:val="000000" w:themeColor="text1"/>
        <w:sz w:val="26"/>
        <w:szCs w:val="26"/>
      </w:rPr>
      <w:t xml:space="preserve">       </w:t>
    </w:r>
    <w:r w:rsidRPr="00DE4B93">
      <w:rPr>
        <w:rFonts w:ascii="Arial Black" w:eastAsia="Times New Roman" w:hAnsi="Arial Black" w:cs="Arial"/>
        <w:color w:val="000000" w:themeColor="text1"/>
        <w:sz w:val="26"/>
        <w:szCs w:val="26"/>
        <w:u w:val="thick"/>
      </w:rPr>
      <w:t>SUBMITTED TO:</w:t>
    </w:r>
  </w:p>
  <w:p w:rsidR="006E7C2D" w:rsidRPr="00DE4B93" w:rsidRDefault="006E7C2D" w:rsidP="006E7C2D">
    <w:pPr>
      <w:rPr>
        <w:rFonts w:ascii="Arial Black" w:eastAsia="Times New Roman" w:hAnsi="Arial Black" w:cs="Arial"/>
        <w:color w:val="000000" w:themeColor="text1"/>
        <w:sz w:val="26"/>
        <w:szCs w:val="26"/>
        <w:u w:val="thick"/>
      </w:rPr>
    </w:pPr>
    <w:r>
      <w:rPr>
        <w:rFonts w:ascii="Arial Black" w:eastAsia="Times New Roman" w:hAnsi="Arial Black" w:cs="Arial"/>
        <w:color w:val="000000" w:themeColor="text1"/>
        <w:sz w:val="26"/>
        <w:szCs w:val="26"/>
      </w:rPr>
      <w:t xml:space="preserve">                                                              </w:t>
    </w:r>
    <w:r w:rsidRPr="00DE4B93">
      <w:rPr>
        <w:rFonts w:ascii="Arial Black" w:eastAsia="Times New Roman" w:hAnsi="Arial Black" w:cs="Arial"/>
        <w:color w:val="000000" w:themeColor="text1"/>
        <w:sz w:val="26"/>
        <w:szCs w:val="26"/>
        <w:u w:val="thick"/>
      </w:rPr>
      <w:t>SIR ABU BAKAR</w:t>
    </w:r>
  </w:p>
  <w:p w:rsidR="006E7C2D" w:rsidRDefault="006E7C2D" w:rsidP="006E7C2D">
    <w:pPr>
      <w:rPr>
        <w:rFonts w:ascii="Arial Black" w:eastAsia="Times New Roman" w:hAnsi="Arial Black" w:cs="Arial"/>
        <w:color w:val="000000" w:themeColor="text1"/>
        <w:sz w:val="26"/>
        <w:szCs w:val="26"/>
      </w:rPr>
    </w:pPr>
  </w:p>
  <w:p w:rsidR="006E7C2D" w:rsidRPr="00DE4B93" w:rsidRDefault="006E7C2D" w:rsidP="006E7C2D">
    <w:pPr>
      <w:rPr>
        <w:rFonts w:ascii="Arial Black" w:eastAsia="Times New Roman" w:hAnsi="Arial Black" w:cs="Arial"/>
        <w:color w:val="000000" w:themeColor="text1"/>
        <w:sz w:val="26"/>
        <w:szCs w:val="26"/>
        <w:u w:val="double"/>
      </w:rPr>
    </w:pPr>
    <w:r w:rsidRPr="00DE4B93">
      <w:rPr>
        <w:rFonts w:ascii="Arial Black" w:eastAsia="Times New Roman" w:hAnsi="Arial Black" w:cs="Arial"/>
        <w:color w:val="000000" w:themeColor="text1"/>
        <w:sz w:val="26"/>
        <w:szCs w:val="26"/>
        <w:u w:val="double"/>
      </w:rPr>
      <w:t>TOPIC:</w:t>
    </w:r>
  </w:p>
  <w:p w:rsidR="006E7C2D" w:rsidRDefault="006E7C2D" w:rsidP="006E7C2D">
    <w:pPr>
      <w:rPr>
        <w:rFonts w:ascii="Arial Black" w:eastAsia="Times New Roman" w:hAnsi="Arial Black" w:cs="Arial"/>
        <w:color w:val="000000" w:themeColor="text1"/>
        <w:sz w:val="26"/>
        <w:szCs w:val="26"/>
      </w:rPr>
    </w:pPr>
  </w:p>
  <w:p w:rsidR="00DE4B93" w:rsidRPr="006E7C2D" w:rsidRDefault="006E7C2D" w:rsidP="006E7C2D">
    <w:pPr>
      <w:rPr>
        <w:rFonts w:ascii="Arial Black" w:eastAsia="Times New Roman" w:hAnsi="Arial Black" w:cs="Arial"/>
        <w:color w:val="000000" w:themeColor="text1"/>
        <w:sz w:val="26"/>
        <w:szCs w:val="26"/>
        <w:u w:val="thick"/>
      </w:rPr>
    </w:pPr>
    <w:r w:rsidRPr="00DE4B93">
      <w:rPr>
        <w:rFonts w:ascii="Arial Black" w:eastAsia="Times New Roman" w:hAnsi="Arial Black" w:cs="Arial"/>
        <w:color w:val="000000" w:themeColor="text1"/>
        <w:sz w:val="26"/>
        <w:szCs w:val="26"/>
        <w:u w:val="thick"/>
      </w:rPr>
      <w:t>Types of Storage and their Comparisons</w:t>
    </w:r>
  </w:p>
  <w:p w:rsidR="00BA51F9" w:rsidRPr="00DE4B93" w:rsidRDefault="00BA51F9" w:rsidP="00DE4B93">
    <w:pPr>
      <w:pStyle w:val="Heading1"/>
    </w:pPr>
  </w:p>
  <w:tbl>
    <w:tblPr>
      <w:tblStyle w:val="TableGrid"/>
      <w:tblW w:w="0" w:type="auto"/>
      <w:tblLook w:val="04A0" w:firstRow="1" w:lastRow="0" w:firstColumn="1" w:lastColumn="0" w:noHBand="0" w:noVBand="1"/>
    </w:tblPr>
    <w:tblGrid>
      <w:gridCol w:w="2337"/>
      <w:gridCol w:w="2337"/>
      <w:gridCol w:w="2338"/>
      <w:gridCol w:w="2338"/>
    </w:tblGrid>
    <w:tr w:rsidR="00A21E28" w:rsidTr="00A21E28">
      <w:tc>
        <w:tcPr>
          <w:tcW w:w="2337" w:type="dxa"/>
        </w:tcPr>
        <w:p w:rsidR="00A21E28" w:rsidRPr="00A21E28" w:rsidRDefault="00A21E28">
          <w:pPr>
            <w:rPr>
              <w:rFonts w:ascii="Arial Black" w:hAnsi="Arial Black"/>
            </w:rPr>
          </w:pPr>
          <w:r>
            <w:rPr>
              <w:rFonts w:ascii="Arial Black" w:hAnsi="Arial Black"/>
            </w:rPr>
            <w:t>TYPES</w:t>
          </w:r>
        </w:p>
      </w:tc>
      <w:tc>
        <w:tcPr>
          <w:tcW w:w="2337" w:type="dxa"/>
        </w:tcPr>
        <w:p w:rsidR="00A21E28" w:rsidRPr="00A21E28" w:rsidRDefault="00A21E28">
          <w:pPr>
            <w:rPr>
              <w:rFonts w:ascii="Arial Black" w:hAnsi="Arial Black"/>
            </w:rPr>
          </w:pPr>
          <w:r>
            <w:rPr>
              <w:rFonts w:ascii="Arial Black" w:hAnsi="Arial Black"/>
            </w:rPr>
            <w:t>FUNCTIONS</w:t>
          </w:r>
        </w:p>
      </w:tc>
      <w:tc>
        <w:tcPr>
          <w:tcW w:w="2338" w:type="dxa"/>
        </w:tcPr>
        <w:p w:rsidR="00A21E28" w:rsidRPr="00A21E28" w:rsidRDefault="00A21E28">
          <w:pPr>
            <w:rPr>
              <w:rFonts w:ascii="Arial Black" w:hAnsi="Arial Black"/>
            </w:rPr>
          </w:pPr>
          <w:r>
            <w:rPr>
              <w:rFonts w:ascii="Arial Black" w:hAnsi="Arial Black"/>
            </w:rPr>
            <w:t>PROPERTIES</w:t>
          </w:r>
        </w:p>
      </w:tc>
      <w:tc>
        <w:tcPr>
          <w:tcW w:w="2338" w:type="dxa"/>
        </w:tcPr>
        <w:p w:rsidR="00A21E28" w:rsidRPr="00A21E28" w:rsidRDefault="00A21E28">
          <w:pPr>
            <w:rPr>
              <w:rFonts w:ascii="Arial Black" w:hAnsi="Arial Black"/>
            </w:rPr>
          </w:pPr>
          <w:r w:rsidRPr="00A21E28">
            <w:rPr>
              <w:rFonts w:ascii="Arial Black" w:hAnsi="Arial Black"/>
            </w:rPr>
            <w:t>STORAGE</w:t>
          </w:r>
          <w:r>
            <w:rPr>
              <w:rFonts w:ascii="Arial Black" w:hAnsi="Arial Black"/>
            </w:rPr>
            <w:t xml:space="preserve"> CAPACITY</w:t>
          </w:r>
        </w:p>
      </w:tc>
    </w:tr>
  </w:tbl>
  <w:p w:rsidR="00A21E28" w:rsidRDefault="00A21E2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5B4" w:rsidRDefault="007645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55B1B89"/>
    <w:multiLevelType w:val="multilevel"/>
    <w:tmpl w:val="124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96E4112"/>
    <w:multiLevelType w:val="multilevel"/>
    <w:tmpl w:val="35E6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E51464"/>
    <w:multiLevelType w:val="multilevel"/>
    <w:tmpl w:val="DC2C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3D897E61"/>
    <w:multiLevelType w:val="multilevel"/>
    <w:tmpl w:val="4F388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B7191D"/>
    <w:multiLevelType w:val="multilevel"/>
    <w:tmpl w:val="375A0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B7E72E1"/>
    <w:multiLevelType w:val="multilevel"/>
    <w:tmpl w:val="339077A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26"/>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5"/>
  </w:num>
  <w:num w:numId="21">
    <w:abstractNumId w:val="22"/>
  </w:num>
  <w:num w:numId="22">
    <w:abstractNumId w:val="12"/>
  </w:num>
  <w:num w:numId="23">
    <w:abstractNumId w:val="28"/>
  </w:num>
  <w:num w:numId="24">
    <w:abstractNumId w:val="21"/>
  </w:num>
  <w:num w:numId="25">
    <w:abstractNumId w:val="17"/>
  </w:num>
  <w:num w:numId="26">
    <w:abstractNumId w:val="20"/>
  </w:num>
  <w:num w:numId="27">
    <w:abstractNumId w:val="11"/>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AD"/>
    <w:rsid w:val="00010F92"/>
    <w:rsid w:val="003B49AC"/>
    <w:rsid w:val="00645252"/>
    <w:rsid w:val="006D3D74"/>
    <w:rsid w:val="006E7C2D"/>
    <w:rsid w:val="00747320"/>
    <w:rsid w:val="007645B4"/>
    <w:rsid w:val="007949AD"/>
    <w:rsid w:val="007C3583"/>
    <w:rsid w:val="007F3136"/>
    <w:rsid w:val="007F6177"/>
    <w:rsid w:val="0083569A"/>
    <w:rsid w:val="008E422D"/>
    <w:rsid w:val="00A21E28"/>
    <w:rsid w:val="00A9204E"/>
    <w:rsid w:val="00BA51F9"/>
    <w:rsid w:val="00C23664"/>
    <w:rsid w:val="00C964F3"/>
    <w:rsid w:val="00DE4B93"/>
    <w:rsid w:val="00F8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9793F-24D4-44A3-B6E7-7BF9536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79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10F92"/>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3B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5662">
      <w:bodyDiv w:val="1"/>
      <w:marLeft w:val="0"/>
      <w:marRight w:val="0"/>
      <w:marTop w:val="0"/>
      <w:marBottom w:val="0"/>
      <w:divBdr>
        <w:top w:val="none" w:sz="0" w:space="0" w:color="auto"/>
        <w:left w:val="none" w:sz="0" w:space="0" w:color="auto"/>
        <w:bottom w:val="none" w:sz="0" w:space="0" w:color="auto"/>
        <w:right w:val="none" w:sz="0" w:space="0" w:color="auto"/>
      </w:divBdr>
    </w:div>
    <w:div w:id="144781239">
      <w:bodyDiv w:val="1"/>
      <w:marLeft w:val="0"/>
      <w:marRight w:val="0"/>
      <w:marTop w:val="0"/>
      <w:marBottom w:val="0"/>
      <w:divBdr>
        <w:top w:val="none" w:sz="0" w:space="0" w:color="auto"/>
        <w:left w:val="none" w:sz="0" w:space="0" w:color="auto"/>
        <w:bottom w:val="none" w:sz="0" w:space="0" w:color="auto"/>
        <w:right w:val="none" w:sz="0" w:space="0" w:color="auto"/>
      </w:divBdr>
    </w:div>
    <w:div w:id="164176608">
      <w:bodyDiv w:val="1"/>
      <w:marLeft w:val="0"/>
      <w:marRight w:val="0"/>
      <w:marTop w:val="0"/>
      <w:marBottom w:val="0"/>
      <w:divBdr>
        <w:top w:val="none" w:sz="0" w:space="0" w:color="auto"/>
        <w:left w:val="none" w:sz="0" w:space="0" w:color="auto"/>
        <w:bottom w:val="none" w:sz="0" w:space="0" w:color="auto"/>
        <w:right w:val="none" w:sz="0" w:space="0" w:color="auto"/>
      </w:divBdr>
      <w:divsChild>
        <w:div w:id="2060587786">
          <w:marLeft w:val="0"/>
          <w:marRight w:val="0"/>
          <w:marTop w:val="0"/>
          <w:marBottom w:val="0"/>
          <w:divBdr>
            <w:top w:val="none" w:sz="0" w:space="0" w:color="auto"/>
            <w:left w:val="none" w:sz="0" w:space="0" w:color="auto"/>
            <w:bottom w:val="none" w:sz="0" w:space="0" w:color="auto"/>
            <w:right w:val="none" w:sz="0" w:space="0" w:color="auto"/>
          </w:divBdr>
        </w:div>
        <w:div w:id="1876501670">
          <w:marLeft w:val="0"/>
          <w:marRight w:val="0"/>
          <w:marTop w:val="0"/>
          <w:marBottom w:val="0"/>
          <w:divBdr>
            <w:top w:val="none" w:sz="0" w:space="0" w:color="auto"/>
            <w:left w:val="none" w:sz="0" w:space="0" w:color="auto"/>
            <w:bottom w:val="none" w:sz="0" w:space="0" w:color="auto"/>
            <w:right w:val="none" w:sz="0" w:space="0" w:color="auto"/>
          </w:divBdr>
          <w:divsChild>
            <w:div w:id="1741095655">
              <w:marLeft w:val="0"/>
              <w:marRight w:val="0"/>
              <w:marTop w:val="0"/>
              <w:marBottom w:val="0"/>
              <w:divBdr>
                <w:top w:val="none" w:sz="0" w:space="0" w:color="auto"/>
                <w:left w:val="none" w:sz="0" w:space="0" w:color="auto"/>
                <w:bottom w:val="none" w:sz="0" w:space="0" w:color="auto"/>
                <w:right w:val="none" w:sz="0" w:space="0" w:color="auto"/>
              </w:divBdr>
            </w:div>
            <w:div w:id="968625834">
              <w:marLeft w:val="0"/>
              <w:marRight w:val="0"/>
              <w:marTop w:val="120"/>
              <w:marBottom w:val="120"/>
              <w:divBdr>
                <w:top w:val="none" w:sz="0" w:space="0" w:color="auto"/>
                <w:left w:val="none" w:sz="0" w:space="0" w:color="auto"/>
                <w:bottom w:val="none" w:sz="0" w:space="0" w:color="auto"/>
                <w:right w:val="none" w:sz="0" w:space="0" w:color="auto"/>
              </w:divBdr>
              <w:divsChild>
                <w:div w:id="1767339972">
                  <w:marLeft w:val="0"/>
                  <w:marRight w:val="0"/>
                  <w:marTop w:val="0"/>
                  <w:marBottom w:val="0"/>
                  <w:divBdr>
                    <w:top w:val="none" w:sz="0" w:space="0" w:color="auto"/>
                    <w:left w:val="none" w:sz="0" w:space="0" w:color="auto"/>
                    <w:bottom w:val="none" w:sz="0" w:space="0" w:color="auto"/>
                    <w:right w:val="none" w:sz="0" w:space="0" w:color="auto"/>
                  </w:divBdr>
                </w:div>
              </w:divsChild>
            </w:div>
            <w:div w:id="346174514">
              <w:marLeft w:val="0"/>
              <w:marRight w:val="0"/>
              <w:marTop w:val="0"/>
              <w:marBottom w:val="0"/>
              <w:divBdr>
                <w:top w:val="none" w:sz="0" w:space="0" w:color="auto"/>
                <w:left w:val="none" w:sz="0" w:space="0" w:color="auto"/>
                <w:bottom w:val="none" w:sz="0" w:space="0" w:color="auto"/>
                <w:right w:val="none" w:sz="0" w:space="0" w:color="auto"/>
              </w:divBdr>
              <w:divsChild>
                <w:div w:id="147986009">
                  <w:marLeft w:val="0"/>
                  <w:marRight w:val="0"/>
                  <w:marTop w:val="120"/>
                  <w:marBottom w:val="120"/>
                  <w:divBdr>
                    <w:top w:val="none" w:sz="0" w:space="0" w:color="auto"/>
                    <w:left w:val="none" w:sz="0" w:space="0" w:color="auto"/>
                    <w:bottom w:val="none" w:sz="0" w:space="0" w:color="auto"/>
                    <w:right w:val="none" w:sz="0" w:space="0" w:color="auto"/>
                  </w:divBdr>
                  <w:divsChild>
                    <w:div w:id="362443150">
                      <w:marLeft w:val="0"/>
                      <w:marRight w:val="0"/>
                      <w:marTop w:val="0"/>
                      <w:marBottom w:val="0"/>
                      <w:divBdr>
                        <w:top w:val="none" w:sz="0" w:space="0" w:color="auto"/>
                        <w:left w:val="none" w:sz="0" w:space="0" w:color="auto"/>
                        <w:bottom w:val="none" w:sz="0" w:space="0" w:color="auto"/>
                        <w:right w:val="none" w:sz="0" w:space="0" w:color="auto"/>
                      </w:divBdr>
                    </w:div>
                  </w:divsChild>
                </w:div>
                <w:div w:id="1655716595">
                  <w:marLeft w:val="0"/>
                  <w:marRight w:val="0"/>
                  <w:marTop w:val="0"/>
                  <w:marBottom w:val="0"/>
                  <w:divBdr>
                    <w:top w:val="none" w:sz="0" w:space="0" w:color="auto"/>
                    <w:left w:val="none" w:sz="0" w:space="0" w:color="auto"/>
                    <w:bottom w:val="none" w:sz="0" w:space="0" w:color="auto"/>
                    <w:right w:val="none" w:sz="0" w:space="0" w:color="auto"/>
                  </w:divBdr>
                  <w:divsChild>
                    <w:div w:id="1855803100">
                      <w:marLeft w:val="0"/>
                      <w:marRight w:val="0"/>
                      <w:marTop w:val="0"/>
                      <w:marBottom w:val="0"/>
                      <w:divBdr>
                        <w:top w:val="single" w:sz="6" w:space="0" w:color="DBDBDB"/>
                        <w:left w:val="none" w:sz="0" w:space="0" w:color="auto"/>
                        <w:bottom w:val="single" w:sz="6" w:space="0" w:color="DBDBDB"/>
                        <w:right w:val="none" w:sz="0" w:space="0" w:color="auto"/>
                      </w:divBdr>
                      <w:divsChild>
                        <w:div w:id="1489593734">
                          <w:marLeft w:val="0"/>
                          <w:marRight w:val="0"/>
                          <w:marTop w:val="0"/>
                          <w:marBottom w:val="0"/>
                          <w:divBdr>
                            <w:top w:val="none" w:sz="0" w:space="0" w:color="auto"/>
                            <w:left w:val="none" w:sz="0" w:space="0" w:color="auto"/>
                            <w:bottom w:val="none" w:sz="0" w:space="0" w:color="auto"/>
                            <w:right w:val="none" w:sz="0" w:space="0" w:color="auto"/>
                          </w:divBdr>
                          <w:divsChild>
                            <w:div w:id="1727682522">
                              <w:marLeft w:val="-15"/>
                              <w:marRight w:val="-15"/>
                              <w:marTop w:val="0"/>
                              <w:marBottom w:val="0"/>
                              <w:divBdr>
                                <w:top w:val="none" w:sz="0" w:space="0" w:color="auto"/>
                                <w:left w:val="none" w:sz="0" w:space="0" w:color="auto"/>
                                <w:bottom w:val="none" w:sz="0" w:space="0" w:color="auto"/>
                                <w:right w:val="none" w:sz="0" w:space="0" w:color="auto"/>
                              </w:divBdr>
                            </w:div>
                            <w:div w:id="16708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248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213079308">
      <w:bodyDiv w:val="1"/>
      <w:marLeft w:val="0"/>
      <w:marRight w:val="0"/>
      <w:marTop w:val="0"/>
      <w:marBottom w:val="0"/>
      <w:divBdr>
        <w:top w:val="none" w:sz="0" w:space="0" w:color="auto"/>
        <w:left w:val="none" w:sz="0" w:space="0" w:color="auto"/>
        <w:bottom w:val="none" w:sz="0" w:space="0" w:color="auto"/>
        <w:right w:val="none" w:sz="0" w:space="0" w:color="auto"/>
      </w:divBdr>
    </w:div>
    <w:div w:id="384067827">
      <w:bodyDiv w:val="1"/>
      <w:marLeft w:val="0"/>
      <w:marRight w:val="0"/>
      <w:marTop w:val="0"/>
      <w:marBottom w:val="0"/>
      <w:divBdr>
        <w:top w:val="none" w:sz="0" w:space="0" w:color="auto"/>
        <w:left w:val="none" w:sz="0" w:space="0" w:color="auto"/>
        <w:bottom w:val="none" w:sz="0" w:space="0" w:color="auto"/>
        <w:right w:val="none" w:sz="0" w:space="0" w:color="auto"/>
      </w:divBdr>
    </w:div>
    <w:div w:id="432211196">
      <w:bodyDiv w:val="1"/>
      <w:marLeft w:val="0"/>
      <w:marRight w:val="0"/>
      <w:marTop w:val="0"/>
      <w:marBottom w:val="0"/>
      <w:divBdr>
        <w:top w:val="none" w:sz="0" w:space="0" w:color="auto"/>
        <w:left w:val="none" w:sz="0" w:space="0" w:color="auto"/>
        <w:bottom w:val="none" w:sz="0" w:space="0" w:color="auto"/>
        <w:right w:val="none" w:sz="0" w:space="0" w:color="auto"/>
      </w:divBdr>
    </w:div>
    <w:div w:id="507526114">
      <w:bodyDiv w:val="1"/>
      <w:marLeft w:val="0"/>
      <w:marRight w:val="0"/>
      <w:marTop w:val="0"/>
      <w:marBottom w:val="0"/>
      <w:divBdr>
        <w:top w:val="none" w:sz="0" w:space="0" w:color="auto"/>
        <w:left w:val="none" w:sz="0" w:space="0" w:color="auto"/>
        <w:bottom w:val="none" w:sz="0" w:space="0" w:color="auto"/>
        <w:right w:val="none" w:sz="0" w:space="0" w:color="auto"/>
      </w:divBdr>
    </w:div>
    <w:div w:id="586042636">
      <w:bodyDiv w:val="1"/>
      <w:marLeft w:val="0"/>
      <w:marRight w:val="0"/>
      <w:marTop w:val="0"/>
      <w:marBottom w:val="0"/>
      <w:divBdr>
        <w:top w:val="none" w:sz="0" w:space="0" w:color="auto"/>
        <w:left w:val="none" w:sz="0" w:space="0" w:color="auto"/>
        <w:bottom w:val="none" w:sz="0" w:space="0" w:color="auto"/>
        <w:right w:val="none" w:sz="0" w:space="0" w:color="auto"/>
      </w:divBdr>
    </w:div>
    <w:div w:id="656543782">
      <w:bodyDiv w:val="1"/>
      <w:marLeft w:val="0"/>
      <w:marRight w:val="0"/>
      <w:marTop w:val="0"/>
      <w:marBottom w:val="0"/>
      <w:divBdr>
        <w:top w:val="none" w:sz="0" w:space="0" w:color="auto"/>
        <w:left w:val="none" w:sz="0" w:space="0" w:color="auto"/>
        <w:bottom w:val="none" w:sz="0" w:space="0" w:color="auto"/>
        <w:right w:val="none" w:sz="0" w:space="0" w:color="auto"/>
      </w:divBdr>
    </w:div>
    <w:div w:id="700517206">
      <w:bodyDiv w:val="1"/>
      <w:marLeft w:val="0"/>
      <w:marRight w:val="0"/>
      <w:marTop w:val="0"/>
      <w:marBottom w:val="0"/>
      <w:divBdr>
        <w:top w:val="none" w:sz="0" w:space="0" w:color="auto"/>
        <w:left w:val="none" w:sz="0" w:space="0" w:color="auto"/>
        <w:bottom w:val="none" w:sz="0" w:space="0" w:color="auto"/>
        <w:right w:val="none" w:sz="0" w:space="0" w:color="auto"/>
      </w:divBdr>
    </w:div>
    <w:div w:id="1032144126">
      <w:bodyDiv w:val="1"/>
      <w:marLeft w:val="0"/>
      <w:marRight w:val="0"/>
      <w:marTop w:val="0"/>
      <w:marBottom w:val="0"/>
      <w:divBdr>
        <w:top w:val="none" w:sz="0" w:space="0" w:color="auto"/>
        <w:left w:val="none" w:sz="0" w:space="0" w:color="auto"/>
        <w:bottom w:val="none" w:sz="0" w:space="0" w:color="auto"/>
        <w:right w:val="none" w:sz="0" w:space="0" w:color="auto"/>
      </w:divBdr>
    </w:div>
    <w:div w:id="1175848068">
      <w:bodyDiv w:val="1"/>
      <w:marLeft w:val="0"/>
      <w:marRight w:val="0"/>
      <w:marTop w:val="0"/>
      <w:marBottom w:val="0"/>
      <w:divBdr>
        <w:top w:val="none" w:sz="0" w:space="0" w:color="auto"/>
        <w:left w:val="none" w:sz="0" w:space="0" w:color="auto"/>
        <w:bottom w:val="none" w:sz="0" w:space="0" w:color="auto"/>
        <w:right w:val="none" w:sz="0" w:space="0" w:color="auto"/>
      </w:divBdr>
    </w:div>
    <w:div w:id="1250040985">
      <w:bodyDiv w:val="1"/>
      <w:marLeft w:val="0"/>
      <w:marRight w:val="0"/>
      <w:marTop w:val="0"/>
      <w:marBottom w:val="0"/>
      <w:divBdr>
        <w:top w:val="none" w:sz="0" w:space="0" w:color="auto"/>
        <w:left w:val="none" w:sz="0" w:space="0" w:color="auto"/>
        <w:bottom w:val="none" w:sz="0" w:space="0" w:color="auto"/>
        <w:right w:val="none" w:sz="0" w:space="0" w:color="auto"/>
      </w:divBdr>
    </w:div>
    <w:div w:id="1333408098">
      <w:bodyDiv w:val="1"/>
      <w:marLeft w:val="0"/>
      <w:marRight w:val="0"/>
      <w:marTop w:val="0"/>
      <w:marBottom w:val="0"/>
      <w:divBdr>
        <w:top w:val="none" w:sz="0" w:space="0" w:color="auto"/>
        <w:left w:val="none" w:sz="0" w:space="0" w:color="auto"/>
        <w:bottom w:val="none" w:sz="0" w:space="0" w:color="auto"/>
        <w:right w:val="none" w:sz="0" w:space="0" w:color="auto"/>
      </w:divBdr>
    </w:div>
    <w:div w:id="1584024716">
      <w:bodyDiv w:val="1"/>
      <w:marLeft w:val="0"/>
      <w:marRight w:val="0"/>
      <w:marTop w:val="0"/>
      <w:marBottom w:val="0"/>
      <w:divBdr>
        <w:top w:val="none" w:sz="0" w:space="0" w:color="auto"/>
        <w:left w:val="none" w:sz="0" w:space="0" w:color="auto"/>
        <w:bottom w:val="none" w:sz="0" w:space="0" w:color="auto"/>
        <w:right w:val="none" w:sz="0" w:space="0" w:color="auto"/>
      </w:divBdr>
    </w:div>
    <w:div w:id="1803961517">
      <w:bodyDiv w:val="1"/>
      <w:marLeft w:val="0"/>
      <w:marRight w:val="0"/>
      <w:marTop w:val="0"/>
      <w:marBottom w:val="0"/>
      <w:divBdr>
        <w:top w:val="none" w:sz="0" w:space="0" w:color="auto"/>
        <w:left w:val="none" w:sz="0" w:space="0" w:color="auto"/>
        <w:bottom w:val="none" w:sz="0" w:space="0" w:color="auto"/>
        <w:right w:val="none" w:sz="0" w:space="0" w:color="auto"/>
      </w:divBdr>
    </w:div>
    <w:div w:id="1966353432">
      <w:bodyDiv w:val="1"/>
      <w:marLeft w:val="0"/>
      <w:marRight w:val="0"/>
      <w:marTop w:val="0"/>
      <w:marBottom w:val="0"/>
      <w:divBdr>
        <w:top w:val="none" w:sz="0" w:space="0" w:color="auto"/>
        <w:left w:val="none" w:sz="0" w:space="0" w:color="auto"/>
        <w:bottom w:val="none" w:sz="0" w:space="0" w:color="auto"/>
        <w:right w:val="none" w:sz="0" w:space="0" w:color="auto"/>
      </w:divBdr>
    </w:div>
    <w:div w:id="2143499592">
      <w:bodyDiv w:val="1"/>
      <w:marLeft w:val="0"/>
      <w:marRight w:val="0"/>
      <w:marTop w:val="0"/>
      <w:marBottom w:val="0"/>
      <w:divBdr>
        <w:top w:val="none" w:sz="0" w:space="0" w:color="auto"/>
        <w:left w:val="none" w:sz="0" w:space="0" w:color="auto"/>
        <w:bottom w:val="none" w:sz="0" w:space="0" w:color="auto"/>
        <w:right w:val="none" w:sz="0" w:space="0" w:color="auto"/>
      </w:divBdr>
    </w:div>
    <w:div w:id="21471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ch21century.com/cloud-data-storage-pros-con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tech21century.com/different-types-of-computer-storage-driv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uter%20Channe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104</TotalTime>
  <Pages>8</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Channel</dc:creator>
  <cp:keywords/>
  <dc:description/>
  <cp:lastModifiedBy>Computer Channel</cp:lastModifiedBy>
  <cp:revision>6</cp:revision>
  <dcterms:created xsi:type="dcterms:W3CDTF">2022-03-21T12:00:00Z</dcterms:created>
  <dcterms:modified xsi:type="dcterms:W3CDTF">2022-03-21T13:44:00Z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